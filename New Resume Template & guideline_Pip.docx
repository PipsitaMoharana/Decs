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57CC" w14:textId="77777777" w:rsidR="001D5DDB" w:rsidRPr="001D5DDB" w:rsidRDefault="001D5DDB">
      <w:pPr>
        <w:rPr>
          <w:b/>
          <w:u w:val="single"/>
        </w:rPr>
      </w:pPr>
      <w:r w:rsidRPr="001D5DDB">
        <w:rPr>
          <w:b/>
          <w:u w:val="single"/>
        </w:rPr>
        <w:t>Resume guidelines</w:t>
      </w:r>
    </w:p>
    <w:p w14:paraId="371F133D" w14:textId="77777777" w:rsidR="001D5DDB" w:rsidRPr="001D5DDB" w:rsidRDefault="001D5DDB"/>
    <w:p w14:paraId="3E31D4BD" w14:textId="77777777" w:rsidR="001D5DDB" w:rsidRPr="001D5DDB" w:rsidRDefault="001D5DDB">
      <w:r w:rsidRPr="001D5DDB">
        <w:t>Create one master resume with all details, as exhaustive as possible. For submitting to client, use the master resume &amp; only keep relevant details. Customize the resume as per the client needs.</w:t>
      </w:r>
    </w:p>
    <w:p w14:paraId="18BB3EBD" w14:textId="77777777" w:rsidR="001D5DDB" w:rsidRPr="001D5DDB" w:rsidRDefault="001D5DDB"/>
    <w:p w14:paraId="62629799" w14:textId="77777777" w:rsidR="001D5DDB" w:rsidRPr="001D5DDB" w:rsidRDefault="001D5DDB">
      <w:pPr>
        <w:rPr>
          <w:b/>
          <w:u w:val="single"/>
        </w:rPr>
      </w:pPr>
      <w:r w:rsidRPr="001D5DDB">
        <w:rPr>
          <w:b/>
          <w:u w:val="single"/>
        </w:rPr>
        <w:t>Basic guidelines</w:t>
      </w:r>
    </w:p>
    <w:p w14:paraId="7B5EB899" w14:textId="77777777" w:rsidR="001D5DDB" w:rsidRPr="001D5DDB" w:rsidRDefault="001D5DDB"/>
    <w:p w14:paraId="7BDCB49F" w14:textId="77777777" w:rsidR="001D5DDB" w:rsidRPr="001D5DDB" w:rsidRDefault="001D5DDB" w:rsidP="001D5DDB">
      <w:pPr>
        <w:pStyle w:val="ListParagraph"/>
        <w:numPr>
          <w:ilvl w:val="0"/>
          <w:numId w:val="15"/>
        </w:numPr>
      </w:pPr>
      <w:r w:rsidRPr="001D5DDB">
        <w:t>Resume should contain 1 summary page, and detailed pages on project can be added in subsequent pages</w:t>
      </w:r>
    </w:p>
    <w:p w14:paraId="5D0A3F75" w14:textId="77777777" w:rsidR="001D5DDB" w:rsidRPr="001D5DDB" w:rsidRDefault="001D5DDB" w:rsidP="001D5DDB">
      <w:pPr>
        <w:pStyle w:val="ListParagraph"/>
        <w:numPr>
          <w:ilvl w:val="0"/>
          <w:numId w:val="15"/>
        </w:numPr>
      </w:pPr>
      <w:r w:rsidRPr="001D5DDB">
        <w:t>Same font size throughout the page except the title</w:t>
      </w:r>
    </w:p>
    <w:p w14:paraId="6D31438B" w14:textId="77777777" w:rsidR="001D5DDB" w:rsidRPr="001D5DDB" w:rsidRDefault="001D5DDB" w:rsidP="001D5DDB">
      <w:pPr>
        <w:pStyle w:val="ListParagraph"/>
        <w:numPr>
          <w:ilvl w:val="0"/>
          <w:numId w:val="15"/>
        </w:numPr>
      </w:pPr>
      <w:r w:rsidRPr="001D5DDB">
        <w:t>Same font style</w:t>
      </w:r>
    </w:p>
    <w:p w14:paraId="15F915BF" w14:textId="77777777" w:rsidR="001D5DDB" w:rsidRPr="001D5DDB" w:rsidRDefault="001D5DDB" w:rsidP="001D5DDB">
      <w:pPr>
        <w:pStyle w:val="ListParagraph"/>
        <w:numPr>
          <w:ilvl w:val="0"/>
          <w:numId w:val="15"/>
        </w:numPr>
      </w:pPr>
      <w:r w:rsidRPr="001D5DDB">
        <w:t>Use less boarders – use as much space of the page as possible</w:t>
      </w:r>
    </w:p>
    <w:p w14:paraId="0FC409BF" w14:textId="77777777" w:rsidR="001D5DDB" w:rsidRPr="001D5DDB" w:rsidRDefault="001D5DDB" w:rsidP="001D5DDB">
      <w:pPr>
        <w:pStyle w:val="ListParagraph"/>
        <w:numPr>
          <w:ilvl w:val="0"/>
          <w:numId w:val="15"/>
        </w:numPr>
      </w:pPr>
      <w:r w:rsidRPr="001D5DDB">
        <w:t>Bold key words which convey key messages</w:t>
      </w:r>
    </w:p>
    <w:p w14:paraId="6EB69131" w14:textId="77777777" w:rsidR="001D5DDB" w:rsidRPr="001D5DDB" w:rsidRDefault="001D5DDB" w:rsidP="001D5DDB">
      <w:pPr>
        <w:pStyle w:val="ListParagraph"/>
        <w:numPr>
          <w:ilvl w:val="0"/>
          <w:numId w:val="15"/>
        </w:numPr>
      </w:pPr>
      <w:r w:rsidRPr="001D5DDB">
        <w:t>Use standard English terms, used across industry. Grammar/spelling check.</w:t>
      </w:r>
    </w:p>
    <w:p w14:paraId="6CECF677" w14:textId="77777777" w:rsidR="001D5DDB" w:rsidRPr="001D5DDB" w:rsidRDefault="001D5DDB" w:rsidP="001D5DDB">
      <w:pPr>
        <w:pStyle w:val="ListParagraph"/>
        <w:numPr>
          <w:ilvl w:val="0"/>
          <w:numId w:val="15"/>
        </w:numPr>
      </w:pPr>
      <w:r w:rsidRPr="001D5DDB">
        <w:t xml:space="preserve">All key inputs should be available, </w:t>
      </w:r>
      <w:proofErr w:type="gramStart"/>
      <w:r w:rsidRPr="001D5DDB">
        <w:t>don’t</w:t>
      </w:r>
      <w:proofErr w:type="gramEnd"/>
      <w:r w:rsidRPr="001D5DDB">
        <w:t xml:space="preserve"> write NA or leave anything blank</w:t>
      </w:r>
    </w:p>
    <w:p w14:paraId="59B82233" w14:textId="77777777" w:rsidR="001D5DDB" w:rsidRPr="001D5DDB" w:rsidRDefault="001D5DDB" w:rsidP="001D5DDB">
      <w:pPr>
        <w:pStyle w:val="ListParagraph"/>
        <w:numPr>
          <w:ilvl w:val="0"/>
          <w:numId w:val="15"/>
        </w:numPr>
      </w:pPr>
      <w:r w:rsidRPr="001D5DDB">
        <w:t>Be consistent in writing dates, role</w:t>
      </w:r>
    </w:p>
    <w:p w14:paraId="0804D8D2" w14:textId="77777777" w:rsidR="001D5DDB" w:rsidRPr="001D5DDB" w:rsidRDefault="001D5DDB" w:rsidP="001D5DDB">
      <w:pPr>
        <w:pStyle w:val="ListParagraph"/>
        <w:numPr>
          <w:ilvl w:val="0"/>
          <w:numId w:val="15"/>
        </w:numPr>
      </w:pPr>
      <w:r w:rsidRPr="001D5DDB">
        <w:t>Follow chronological order in roles, project, education</w:t>
      </w:r>
    </w:p>
    <w:p w14:paraId="3CFE9F0B" w14:textId="77777777" w:rsidR="001D5DDB" w:rsidRPr="001D5DDB" w:rsidRDefault="001D5DDB" w:rsidP="001D5DDB">
      <w:pPr>
        <w:pStyle w:val="ListParagraph"/>
        <w:numPr>
          <w:ilvl w:val="0"/>
          <w:numId w:val="15"/>
        </w:numPr>
      </w:pPr>
      <w:r w:rsidRPr="001D5DDB">
        <w:t>All details in the resume should have relevance to the client, if the projects done are not as per client need, then the experience summary should show key impact &amp; efforts put by the associate</w:t>
      </w:r>
    </w:p>
    <w:p w14:paraId="0F285007" w14:textId="77777777" w:rsidR="001D5DDB" w:rsidRPr="001D5DDB" w:rsidRDefault="001D5DDB" w:rsidP="001D5DDB">
      <w:pPr>
        <w:pStyle w:val="ListParagraph"/>
        <w:numPr>
          <w:ilvl w:val="0"/>
          <w:numId w:val="15"/>
        </w:numPr>
      </w:pPr>
      <w:proofErr w:type="gramStart"/>
      <w:r w:rsidRPr="001D5DDB">
        <w:t>Don’t</w:t>
      </w:r>
      <w:proofErr w:type="gramEnd"/>
      <w:r w:rsidRPr="001D5DDB">
        <w:t xml:space="preserve"> just use words like large, multiple, etc. – please quantify or give examples</w:t>
      </w:r>
    </w:p>
    <w:p w14:paraId="1892C6A8" w14:textId="77777777" w:rsidR="001D5DDB" w:rsidRPr="001D5DDB" w:rsidRDefault="001D5DDB" w:rsidP="001D5DDB">
      <w:pPr>
        <w:pStyle w:val="ListParagraph"/>
        <w:numPr>
          <w:ilvl w:val="0"/>
          <w:numId w:val="15"/>
        </w:numPr>
      </w:pPr>
      <w:r w:rsidRPr="001D5DDB">
        <w:t>Finally submit resume in PDF format</w:t>
      </w:r>
    </w:p>
    <w:p w14:paraId="51DBD1A7" w14:textId="77777777" w:rsidR="001D5DDB" w:rsidRPr="001D5DDB" w:rsidRDefault="001D5DDB" w:rsidP="001D5DDB"/>
    <w:p w14:paraId="7906DD77" w14:textId="77777777" w:rsidR="001D5DDB" w:rsidRPr="001D5DDB" w:rsidRDefault="001D5DDB" w:rsidP="001D5DDB">
      <w:pPr>
        <w:rPr>
          <w:b/>
          <w:u w:val="single"/>
        </w:rPr>
      </w:pPr>
      <w:r w:rsidRPr="001D5DDB">
        <w:rPr>
          <w:b/>
          <w:u w:val="single"/>
        </w:rPr>
        <w:t>Content guidelines</w:t>
      </w:r>
    </w:p>
    <w:p w14:paraId="176B0A5B" w14:textId="77777777" w:rsidR="001D5DDB" w:rsidRPr="001D5DDB" w:rsidRDefault="001D5DDB" w:rsidP="001D5DDB"/>
    <w:p w14:paraId="0078FCBC" w14:textId="77777777" w:rsidR="001D5DDB" w:rsidRPr="001D5DDB" w:rsidRDefault="001D5DDB" w:rsidP="001D5DDB">
      <w:pPr>
        <w:pStyle w:val="ListParagraph"/>
        <w:numPr>
          <w:ilvl w:val="0"/>
          <w:numId w:val="15"/>
        </w:numPr>
      </w:pPr>
      <w:r w:rsidRPr="001D5DDB">
        <w:t>Summary page should contain following elements:</w:t>
      </w:r>
    </w:p>
    <w:p w14:paraId="3C846A33" w14:textId="77777777" w:rsidR="001D5DDB" w:rsidRPr="001D5DDB" w:rsidRDefault="001D5DDB" w:rsidP="001D5DDB">
      <w:pPr>
        <w:pStyle w:val="ListParagraph"/>
        <w:numPr>
          <w:ilvl w:val="1"/>
          <w:numId w:val="15"/>
        </w:numPr>
      </w:pPr>
      <w:r w:rsidRPr="001D5DDB">
        <w:rPr>
          <w:b/>
        </w:rPr>
        <w:t>Summary:</w:t>
      </w:r>
      <w:r w:rsidRPr="001D5DDB">
        <w:t xml:space="preserve"> Crisp; should not contain more than 5 lines. It should highlight total experience, basic idea of number of projects or accounts, diverse topics or geographies &amp; core experience or expertise </w:t>
      </w:r>
    </w:p>
    <w:p w14:paraId="3EEAFF52" w14:textId="77777777" w:rsidR="001D5DDB" w:rsidRPr="001D5DDB" w:rsidRDefault="001D5DDB" w:rsidP="001D5DDB">
      <w:pPr>
        <w:pStyle w:val="ListParagraph"/>
        <w:numPr>
          <w:ilvl w:val="1"/>
          <w:numId w:val="15"/>
        </w:numPr>
      </w:pPr>
      <w:r w:rsidRPr="001D5DDB">
        <w:rPr>
          <w:b/>
        </w:rPr>
        <w:t>Title:</w:t>
      </w:r>
      <w:r w:rsidRPr="001D5DDB">
        <w:t xml:space="preserve"> Name should be bold &amp; highlighted; Include - Current role or designation, email ID, location, phone, </w:t>
      </w:r>
      <w:proofErr w:type="spellStart"/>
      <w:r w:rsidRPr="001D5DDB">
        <w:t>Linkedin</w:t>
      </w:r>
      <w:proofErr w:type="spellEnd"/>
      <w:r w:rsidRPr="001D5DDB">
        <w:t xml:space="preserve"> link, Photo</w:t>
      </w:r>
    </w:p>
    <w:p w14:paraId="5851B518" w14:textId="77777777" w:rsidR="001D5DDB" w:rsidRPr="001D5DDB" w:rsidRDefault="001D5DDB" w:rsidP="001D5DDB">
      <w:pPr>
        <w:pStyle w:val="ListParagraph"/>
        <w:numPr>
          <w:ilvl w:val="1"/>
          <w:numId w:val="15"/>
        </w:numPr>
      </w:pPr>
      <w:r w:rsidRPr="001D5DDB">
        <w:rPr>
          <w:b/>
        </w:rPr>
        <w:t>Education:</w:t>
      </w:r>
      <w:r w:rsidRPr="001D5DDB">
        <w:t xml:space="preserve"> Include only engineering &amp; above degree (not class 12</w:t>
      </w:r>
      <w:r w:rsidRPr="001D5DDB">
        <w:rPr>
          <w:vertAlign w:val="superscript"/>
        </w:rPr>
        <w:t>th</w:t>
      </w:r>
      <w:r w:rsidRPr="001D5DDB">
        <w:t>)</w:t>
      </w:r>
    </w:p>
    <w:p w14:paraId="519D3E6C" w14:textId="77777777" w:rsidR="001D5DDB" w:rsidRPr="001D5DDB" w:rsidRDefault="001D5DDB" w:rsidP="001D5DDB">
      <w:pPr>
        <w:pStyle w:val="ListParagraph"/>
        <w:numPr>
          <w:ilvl w:val="1"/>
          <w:numId w:val="15"/>
        </w:numPr>
      </w:pPr>
      <w:r w:rsidRPr="001D5DDB">
        <w:rPr>
          <w:b/>
        </w:rPr>
        <w:t>Role history:</w:t>
      </w:r>
      <w:r w:rsidRPr="001D5DDB">
        <w:t xml:space="preserve"> Key roles played across different projects, including internal projects with month, year &amp; duration</w:t>
      </w:r>
    </w:p>
    <w:p w14:paraId="187093DF" w14:textId="77777777" w:rsidR="001D5DDB" w:rsidRPr="001D5DDB" w:rsidRDefault="001D5DDB" w:rsidP="001D5DDB">
      <w:pPr>
        <w:pStyle w:val="ListParagraph"/>
        <w:numPr>
          <w:ilvl w:val="1"/>
          <w:numId w:val="15"/>
        </w:numPr>
      </w:pPr>
      <w:r w:rsidRPr="001D5DDB">
        <w:rPr>
          <w:b/>
        </w:rPr>
        <w:t>Core Skills:</w:t>
      </w:r>
      <w:r w:rsidRPr="001D5DDB">
        <w:t xml:space="preserve"> Categorize skills in different buckets which is easier to read. Do not include common skills like MS Excel, team player, good communication, etc. Categorize should be changed based on the type of role &amp; client expectation.</w:t>
      </w:r>
    </w:p>
    <w:p w14:paraId="31E5954C" w14:textId="77777777" w:rsidR="001D5DDB" w:rsidRPr="001D5DDB" w:rsidRDefault="001D5DDB" w:rsidP="001D5DDB">
      <w:pPr>
        <w:pStyle w:val="ListParagraph"/>
        <w:numPr>
          <w:ilvl w:val="1"/>
          <w:numId w:val="15"/>
        </w:numPr>
      </w:pPr>
      <w:r w:rsidRPr="001D5DDB">
        <w:rPr>
          <w:b/>
        </w:rPr>
        <w:t>Expertise:</w:t>
      </w:r>
      <w:r w:rsidRPr="001D5DDB">
        <w:t xml:space="preserve"> 2-3 key expertise areas, should be in line with client expectation</w:t>
      </w:r>
    </w:p>
    <w:p w14:paraId="4F9D62CB" w14:textId="77777777" w:rsidR="001D5DDB" w:rsidRPr="001D5DDB" w:rsidRDefault="001D5DDB" w:rsidP="001D5DDB">
      <w:pPr>
        <w:pStyle w:val="ListParagraph"/>
        <w:numPr>
          <w:ilvl w:val="1"/>
          <w:numId w:val="15"/>
        </w:numPr>
      </w:pPr>
      <w:r w:rsidRPr="001D5DDB">
        <w:rPr>
          <w:b/>
        </w:rPr>
        <w:t>Awards &amp; certifications:</w:t>
      </w:r>
      <w:r w:rsidRPr="001D5DDB">
        <w:t xml:space="preserve"> Only keep relevant ones, (Awards &amp; certifications in class 12 might not be relevant)</w:t>
      </w:r>
    </w:p>
    <w:p w14:paraId="63E3EBF2" w14:textId="3C955D81" w:rsidR="001D5DDB" w:rsidRPr="001D5DDB" w:rsidRDefault="001D5DDB" w:rsidP="001D5DDB">
      <w:pPr>
        <w:pStyle w:val="ListParagraph"/>
        <w:numPr>
          <w:ilvl w:val="1"/>
          <w:numId w:val="15"/>
        </w:numPr>
      </w:pPr>
      <w:r w:rsidRPr="001D5DDB">
        <w:rPr>
          <w:b/>
        </w:rPr>
        <w:t>Experience summary:</w:t>
      </w:r>
      <w:r w:rsidRPr="001D5DDB">
        <w:t xml:space="preserve"> Provide project highlights in one line with role &amp; timeline. Provide 2-3 sub-bullet points per project, highlighting key </w:t>
      </w:r>
      <w:r w:rsidR="00E034EE">
        <w:t xml:space="preserve">accomplishments, using </w:t>
      </w:r>
      <w:r w:rsidRPr="001D5DDB">
        <w:t xml:space="preserve">technologies/skills </w:t>
      </w:r>
      <w:r w:rsidR="00E034EE">
        <w:t xml:space="preserve">and </w:t>
      </w:r>
      <w:r w:rsidRPr="001D5DDB">
        <w:t>challenges overcome. Don’t use generic statements like “Resolved bugs, run test cases, collaborated with team members, etc.</w:t>
      </w:r>
    </w:p>
    <w:p w14:paraId="39DF99D3" w14:textId="77777777" w:rsidR="001D5DDB" w:rsidRPr="001D5DDB" w:rsidRDefault="001D5DDB" w:rsidP="001D5DDB">
      <w:pPr>
        <w:pStyle w:val="ListParagraph"/>
        <w:numPr>
          <w:ilvl w:val="0"/>
          <w:numId w:val="15"/>
        </w:numPr>
      </w:pPr>
      <w:r w:rsidRPr="001D5DDB">
        <w:t>Professional experience section should be detailed but limited to key projects. Guidelines:</w:t>
      </w:r>
    </w:p>
    <w:p w14:paraId="521D179B" w14:textId="77777777" w:rsidR="001D5DDB" w:rsidRPr="001D5DDB" w:rsidRDefault="001D5DDB" w:rsidP="001D5DDB">
      <w:pPr>
        <w:pStyle w:val="ListParagraph"/>
        <w:numPr>
          <w:ilvl w:val="1"/>
          <w:numId w:val="15"/>
        </w:numPr>
      </w:pPr>
      <w:r w:rsidRPr="001D5DDB">
        <w:t>Limit to 3-5 key projects which are directly relevant to accounts</w:t>
      </w:r>
    </w:p>
    <w:p w14:paraId="411F7AFD" w14:textId="77777777" w:rsidR="001D5DDB" w:rsidRPr="001D5DDB" w:rsidRDefault="001D5DDB" w:rsidP="001D5DDB">
      <w:pPr>
        <w:pStyle w:val="ListParagraph"/>
        <w:numPr>
          <w:ilvl w:val="1"/>
          <w:numId w:val="15"/>
        </w:numPr>
      </w:pPr>
      <w:r w:rsidRPr="001D5DDB">
        <w:t>Top 1-2 projects should be main projects that we want to convey to client</w:t>
      </w:r>
    </w:p>
    <w:p w14:paraId="6FBE020A" w14:textId="77777777" w:rsidR="001D5DDB" w:rsidRPr="001D5DDB" w:rsidRDefault="001D5DDB" w:rsidP="001D5DDB">
      <w:pPr>
        <w:pStyle w:val="ListParagraph"/>
        <w:numPr>
          <w:ilvl w:val="1"/>
          <w:numId w:val="15"/>
        </w:numPr>
      </w:pPr>
      <w:r w:rsidRPr="001D5DDB">
        <w:t>No sections of the projects should be repeated</w:t>
      </w:r>
    </w:p>
    <w:p w14:paraId="67613A6F" w14:textId="77777777" w:rsidR="001D5DDB" w:rsidRPr="001D5DDB" w:rsidRDefault="001D5DDB" w:rsidP="001D5DDB">
      <w:pPr>
        <w:pStyle w:val="ListParagraph"/>
        <w:numPr>
          <w:ilvl w:val="1"/>
          <w:numId w:val="15"/>
        </w:numPr>
      </w:pPr>
      <w:r w:rsidRPr="001D5DDB">
        <w:t>Limit to max 3 pages</w:t>
      </w:r>
    </w:p>
    <w:p w14:paraId="180B9775" w14:textId="77777777" w:rsidR="001D5DDB" w:rsidRPr="001D5DDB" w:rsidRDefault="001D5DDB" w:rsidP="001D5DDB">
      <w:pPr>
        <w:pStyle w:val="ListParagraph"/>
        <w:numPr>
          <w:ilvl w:val="1"/>
          <w:numId w:val="15"/>
        </w:numPr>
      </w:pPr>
      <w:r w:rsidRPr="001D5DDB">
        <w:t>Core sections – project description, activities, tools used, role played, duration</w:t>
      </w:r>
    </w:p>
    <w:p w14:paraId="0FBE22E6" w14:textId="77777777" w:rsidR="001D5DDB" w:rsidRPr="001D5DDB" w:rsidRDefault="001D5DDB"/>
    <w:tbl>
      <w:tblPr>
        <w:tblW w:w="10978" w:type="dxa"/>
        <w:tblInd w:w="-894" w:type="dxa"/>
        <w:tblLayout w:type="fixed"/>
        <w:tblLook w:val="0000" w:firstRow="0" w:lastRow="0" w:firstColumn="0" w:lastColumn="0" w:noHBand="0" w:noVBand="0"/>
      </w:tblPr>
      <w:tblGrid>
        <w:gridCol w:w="2557"/>
        <w:gridCol w:w="3642"/>
        <w:gridCol w:w="3209"/>
        <w:gridCol w:w="239"/>
        <w:gridCol w:w="1331"/>
      </w:tblGrid>
      <w:tr w:rsidR="001D5DDB" w:rsidRPr="001D5DDB" w14:paraId="72C29AFA" w14:textId="77777777" w:rsidTr="001D5DDB">
        <w:trPr>
          <w:cantSplit/>
          <w:trHeight w:val="56"/>
        </w:trPr>
        <w:tc>
          <w:tcPr>
            <w:tcW w:w="2557" w:type="dxa"/>
            <w:tcBorders>
              <w:top w:val="single" w:sz="4" w:space="0" w:color="000000"/>
              <w:left w:val="single" w:sz="4" w:space="0" w:color="000000"/>
              <w:bottom w:val="single" w:sz="4" w:space="0" w:color="000000"/>
              <w:right w:val="single" w:sz="4" w:space="0" w:color="auto"/>
            </w:tcBorders>
            <w:shd w:val="clear" w:color="auto" w:fill="auto"/>
          </w:tcPr>
          <w:p w14:paraId="0C4D784C" w14:textId="77777777" w:rsidR="001D5DDB" w:rsidRPr="001D5DDB" w:rsidRDefault="001D5DDB" w:rsidP="00A32B45">
            <w:pPr>
              <w:pStyle w:val="Header"/>
              <w:jc w:val="center"/>
              <w:rPr>
                <w:b/>
                <w:sz w:val="20"/>
              </w:rPr>
            </w:pPr>
            <w:r w:rsidRPr="001D5DDB">
              <w:rPr>
                <w:noProof/>
              </w:rPr>
              <w:lastRenderedPageBreak/>
              <w:drawing>
                <wp:anchor distT="0" distB="0" distL="114935" distR="114935" simplePos="0" relativeHeight="251661312" behindDoc="0" locked="0" layoutInCell="1" allowOverlap="1" wp14:anchorId="7726D9B4" wp14:editId="287ACE38">
                  <wp:simplePos x="0" y="0"/>
                  <wp:positionH relativeFrom="margin">
                    <wp:posOffset>10795</wp:posOffset>
                  </wp:positionH>
                  <wp:positionV relativeFrom="paragraph">
                    <wp:posOffset>-415290</wp:posOffset>
                  </wp:positionV>
                  <wp:extent cx="1296670" cy="418465"/>
                  <wp:effectExtent l="0" t="0" r="0"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6670" cy="418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D5DDB">
              <w:rPr>
                <w:sz w:val="20"/>
              </w:rPr>
              <w:t xml:space="preserve"> </w:t>
            </w:r>
          </w:p>
        </w:tc>
        <w:tc>
          <w:tcPr>
            <w:tcW w:w="3642" w:type="dxa"/>
            <w:tcBorders>
              <w:top w:val="single" w:sz="4" w:space="0" w:color="auto"/>
              <w:left w:val="single" w:sz="4" w:space="0" w:color="auto"/>
              <w:bottom w:val="single" w:sz="4" w:space="0" w:color="auto"/>
              <w:right w:val="single" w:sz="4" w:space="0" w:color="auto"/>
            </w:tcBorders>
            <w:shd w:val="clear" w:color="auto" w:fill="auto"/>
          </w:tcPr>
          <w:p w14:paraId="681E96BD" w14:textId="45B40CCA" w:rsidR="001D5DDB" w:rsidRPr="001D5DDB" w:rsidRDefault="005D1756" w:rsidP="005D1756">
            <w:pPr>
              <w:pStyle w:val="Header"/>
              <w:rPr>
                <w:sz w:val="20"/>
              </w:rPr>
            </w:pPr>
            <w:r>
              <w:rPr>
                <w:b/>
                <w:sz w:val="56"/>
                <w:szCs w:val="56"/>
              </w:rPr>
              <w:t>Pipsita Moharana</w:t>
            </w:r>
          </w:p>
        </w:tc>
        <w:tc>
          <w:tcPr>
            <w:tcW w:w="3209" w:type="dxa"/>
            <w:tcBorders>
              <w:top w:val="single" w:sz="4" w:space="0" w:color="000000"/>
              <w:left w:val="single" w:sz="4" w:space="0" w:color="auto"/>
              <w:bottom w:val="single" w:sz="4" w:space="0" w:color="000000"/>
              <w:right w:val="single" w:sz="4" w:space="0" w:color="auto"/>
            </w:tcBorders>
          </w:tcPr>
          <w:p w14:paraId="7889D248" w14:textId="2EBB2B54" w:rsidR="001D5DDB" w:rsidRPr="001D5DDB" w:rsidRDefault="001D5DDB" w:rsidP="001D5DDB">
            <w:pPr>
              <w:pStyle w:val="Header"/>
              <w:rPr>
                <w:b/>
                <w:sz w:val="20"/>
              </w:rPr>
            </w:pPr>
            <w:r w:rsidRPr="001D5DDB">
              <w:rPr>
                <w:b/>
                <w:sz w:val="20"/>
              </w:rPr>
              <w:t xml:space="preserve">Email Id –  </w:t>
            </w:r>
            <w:hyperlink r:id="rId8" w:history="1">
              <w:r w:rsidR="005D1756">
                <w:rPr>
                  <w:rStyle w:val="Hyperlink"/>
                  <w:b/>
                  <w:sz w:val="20"/>
                </w:rPr>
                <w:t>pipsita.moharana@zensar.com</w:t>
              </w:r>
            </w:hyperlink>
          </w:p>
          <w:p w14:paraId="5A551D80" w14:textId="5BB8774F" w:rsidR="001D5DDB" w:rsidRPr="001D5DDB" w:rsidRDefault="001D5DDB" w:rsidP="001D5DDB">
            <w:pPr>
              <w:pStyle w:val="Header"/>
              <w:rPr>
                <w:sz w:val="20"/>
              </w:rPr>
            </w:pPr>
            <w:r w:rsidRPr="001D5DDB">
              <w:rPr>
                <w:sz w:val="20"/>
              </w:rPr>
              <w:t>Ph:</w:t>
            </w:r>
            <w:r w:rsidR="00A42BF9">
              <w:rPr>
                <w:sz w:val="20"/>
              </w:rPr>
              <w:t xml:space="preserve"> </w:t>
            </w:r>
            <w:r w:rsidR="005D1756">
              <w:rPr>
                <w:sz w:val="20"/>
              </w:rPr>
              <w:t>7205835118</w:t>
            </w:r>
          </w:p>
          <w:p w14:paraId="0E598F65" w14:textId="7421B57F" w:rsidR="001D5DDB" w:rsidRPr="001D5DDB" w:rsidRDefault="001D5DDB" w:rsidP="001D5DDB">
            <w:pPr>
              <w:pStyle w:val="Header"/>
              <w:rPr>
                <w:sz w:val="20"/>
              </w:rPr>
            </w:pPr>
            <w:r w:rsidRPr="001D5DDB">
              <w:rPr>
                <w:sz w:val="20"/>
              </w:rPr>
              <w:t>Location:</w:t>
            </w:r>
            <w:r w:rsidR="00A42BF9">
              <w:rPr>
                <w:sz w:val="20"/>
              </w:rPr>
              <w:t xml:space="preserve"> Bangalore</w:t>
            </w:r>
          </w:p>
          <w:p w14:paraId="1CDECBA4" w14:textId="77777777" w:rsidR="001D5DDB" w:rsidRPr="001D5DDB" w:rsidRDefault="001D5DDB" w:rsidP="00A32B45">
            <w:pPr>
              <w:pStyle w:val="Header"/>
              <w:rPr>
                <w:sz w:val="20"/>
              </w:rPr>
            </w:pPr>
            <w:r w:rsidRPr="001D5DDB">
              <w:rPr>
                <w:sz w:val="20"/>
              </w:rPr>
              <w:t>Linked</w:t>
            </w:r>
            <w:r w:rsidR="002B386C">
              <w:rPr>
                <w:sz w:val="20"/>
              </w:rPr>
              <w:t>I</w:t>
            </w:r>
            <w:r w:rsidRPr="001D5DDB">
              <w:rPr>
                <w:sz w:val="20"/>
              </w:rPr>
              <w:t>n:</w:t>
            </w:r>
          </w:p>
        </w:tc>
        <w:tc>
          <w:tcPr>
            <w:tcW w:w="239" w:type="dxa"/>
            <w:tcBorders>
              <w:top w:val="single" w:sz="4" w:space="0" w:color="000000"/>
              <w:left w:val="single" w:sz="4" w:space="0" w:color="auto"/>
              <w:bottom w:val="single" w:sz="4" w:space="0" w:color="000000"/>
            </w:tcBorders>
            <w:shd w:val="clear" w:color="auto" w:fill="auto"/>
          </w:tcPr>
          <w:p w14:paraId="2A372407" w14:textId="77777777" w:rsidR="001D5DDB" w:rsidRPr="001D5DDB" w:rsidRDefault="001D5DDB" w:rsidP="00A32B45">
            <w:pPr>
              <w:pStyle w:val="Header"/>
              <w:rPr>
                <w:sz w:val="20"/>
              </w:rPr>
            </w:pPr>
          </w:p>
        </w:tc>
        <w:tc>
          <w:tcPr>
            <w:tcW w:w="1331" w:type="dxa"/>
            <w:tcBorders>
              <w:top w:val="single" w:sz="4" w:space="0" w:color="000000"/>
              <w:bottom w:val="single" w:sz="4" w:space="0" w:color="000000"/>
              <w:right w:val="single" w:sz="4" w:space="0" w:color="000000"/>
            </w:tcBorders>
            <w:shd w:val="clear" w:color="auto" w:fill="auto"/>
          </w:tcPr>
          <w:p w14:paraId="32F81822" w14:textId="7CEF1966" w:rsidR="001D5DDB" w:rsidRPr="001D5DDB" w:rsidRDefault="00F61D0D" w:rsidP="00A32B45">
            <w:pPr>
              <w:pStyle w:val="Header"/>
            </w:pPr>
            <w:r>
              <w:rPr>
                <w:noProof/>
              </w:rPr>
              <w:drawing>
                <wp:inline distT="0" distB="0" distL="0" distR="0" wp14:anchorId="7BAE5A6F" wp14:editId="6AD0423E">
                  <wp:extent cx="708025" cy="924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8025" cy="924560"/>
                          </a:xfrm>
                          <a:prstGeom prst="rect">
                            <a:avLst/>
                          </a:prstGeom>
                        </pic:spPr>
                      </pic:pic>
                    </a:graphicData>
                  </a:graphic>
                </wp:inline>
              </w:drawing>
            </w:r>
          </w:p>
        </w:tc>
      </w:tr>
    </w:tbl>
    <w:p w14:paraId="2EC065BA" w14:textId="77777777" w:rsidR="009264AC" w:rsidRPr="001D5DDB" w:rsidRDefault="009264AC">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912C290" w14:textId="77777777" w:rsidTr="001D5DDB">
        <w:tc>
          <w:tcPr>
            <w:tcW w:w="1442" w:type="dxa"/>
            <w:tcBorders>
              <w:top w:val="single" w:sz="4" w:space="0" w:color="808080"/>
              <w:left w:val="single" w:sz="4" w:space="0" w:color="808080"/>
              <w:bottom w:val="single" w:sz="4" w:space="0" w:color="808080"/>
            </w:tcBorders>
            <w:shd w:val="clear" w:color="auto" w:fill="E6E6E6"/>
          </w:tcPr>
          <w:p w14:paraId="260B629E"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D31D45" w14:textId="69D13000" w:rsidR="001D5DDB" w:rsidRPr="001D5DDB" w:rsidRDefault="005D1756" w:rsidP="001D5DDB">
            <w:pPr>
              <w:pStyle w:val="ListParagraph"/>
              <w:spacing w:line="276" w:lineRule="auto"/>
              <w:ind w:left="0"/>
              <w:rPr>
                <w:b/>
                <w:sz w:val="20"/>
                <w:szCs w:val="20"/>
              </w:rPr>
            </w:pPr>
            <w:r>
              <w:rPr>
                <w:sz w:val="20"/>
                <w:szCs w:val="20"/>
              </w:rPr>
              <w:t>Pipsita</w:t>
            </w:r>
            <w:r w:rsidR="001D5DDB" w:rsidRPr="001D5DDB">
              <w:rPr>
                <w:sz w:val="20"/>
                <w:szCs w:val="20"/>
              </w:rPr>
              <w:t xml:space="preserve"> has </w:t>
            </w:r>
            <w:r>
              <w:rPr>
                <w:b/>
                <w:sz w:val="20"/>
                <w:szCs w:val="20"/>
              </w:rPr>
              <w:t xml:space="preserve">3.9 </w:t>
            </w:r>
            <w:r w:rsidR="009505FC" w:rsidRPr="001D5DDB">
              <w:rPr>
                <w:b/>
                <w:sz w:val="20"/>
                <w:szCs w:val="20"/>
              </w:rPr>
              <w:t>yrs.</w:t>
            </w:r>
            <w:r w:rsidR="001D5DDB" w:rsidRPr="001D5DDB">
              <w:rPr>
                <w:b/>
                <w:sz w:val="20"/>
                <w:szCs w:val="20"/>
              </w:rPr>
              <w:t xml:space="preserve"> of industry experience</w:t>
            </w:r>
            <w:r w:rsidR="001D5DDB" w:rsidRPr="001D5DDB">
              <w:rPr>
                <w:sz w:val="20"/>
                <w:szCs w:val="20"/>
              </w:rPr>
              <w:t xml:space="preserve">, </w:t>
            </w:r>
            <w:r w:rsidR="001D5DDB" w:rsidRPr="001D5DDB">
              <w:rPr>
                <w:b/>
                <w:sz w:val="20"/>
                <w:szCs w:val="20"/>
              </w:rPr>
              <w:t xml:space="preserve">served </w:t>
            </w:r>
            <w:r>
              <w:rPr>
                <w:b/>
                <w:sz w:val="20"/>
                <w:szCs w:val="20"/>
              </w:rPr>
              <w:t xml:space="preserve">2 </w:t>
            </w:r>
            <w:r w:rsidR="001D5DDB" w:rsidRPr="001D5DDB">
              <w:rPr>
                <w:b/>
                <w:sz w:val="20"/>
                <w:szCs w:val="20"/>
              </w:rPr>
              <w:t xml:space="preserve">clients across </w:t>
            </w:r>
            <w:r w:rsidR="000E0A0E">
              <w:rPr>
                <w:b/>
                <w:sz w:val="20"/>
                <w:szCs w:val="20"/>
              </w:rPr>
              <w:t>3</w:t>
            </w:r>
            <w:r w:rsidR="001D5DDB" w:rsidRPr="001D5DDB">
              <w:rPr>
                <w:b/>
                <w:sz w:val="20"/>
                <w:szCs w:val="20"/>
              </w:rPr>
              <w:t xml:space="preserve"> geographies</w:t>
            </w:r>
            <w:r w:rsidR="001D5DDB" w:rsidRPr="001D5DDB">
              <w:rPr>
                <w:sz w:val="20"/>
                <w:szCs w:val="20"/>
              </w:rPr>
              <w:t xml:space="preserve"> </w:t>
            </w:r>
            <w:r>
              <w:rPr>
                <w:sz w:val="20"/>
                <w:szCs w:val="20"/>
              </w:rPr>
              <w:t xml:space="preserve">with expertise in </w:t>
            </w:r>
            <w:proofErr w:type="spellStart"/>
            <w:r>
              <w:rPr>
                <w:b/>
                <w:sz w:val="20"/>
                <w:szCs w:val="20"/>
              </w:rPr>
              <w:t>GuideWire</w:t>
            </w:r>
            <w:proofErr w:type="spellEnd"/>
            <w:r>
              <w:rPr>
                <w:b/>
                <w:sz w:val="20"/>
                <w:szCs w:val="20"/>
              </w:rPr>
              <w:t xml:space="preserve"> PolicyCenter</w:t>
            </w:r>
            <w:r w:rsidR="009505FC">
              <w:rPr>
                <w:b/>
                <w:sz w:val="20"/>
                <w:szCs w:val="20"/>
              </w:rPr>
              <w:t xml:space="preserve"> </w:t>
            </w:r>
            <w:r>
              <w:rPr>
                <w:b/>
                <w:sz w:val="20"/>
                <w:szCs w:val="20"/>
              </w:rPr>
              <w:t>(</w:t>
            </w:r>
            <w:r w:rsidR="009505FC">
              <w:rPr>
                <w:b/>
                <w:sz w:val="20"/>
                <w:szCs w:val="20"/>
              </w:rPr>
              <w:t>Configuration and Integration)</w:t>
            </w:r>
            <w:r w:rsidR="00D7338D">
              <w:rPr>
                <w:b/>
                <w:sz w:val="20"/>
                <w:szCs w:val="20"/>
              </w:rPr>
              <w:t xml:space="preserve"> </w:t>
            </w:r>
            <w:r w:rsidR="00620C22">
              <w:rPr>
                <w:b/>
                <w:sz w:val="20"/>
                <w:szCs w:val="20"/>
              </w:rPr>
              <w:t>development</w:t>
            </w:r>
            <w:r w:rsidR="001D5DDB" w:rsidRPr="001D5DDB">
              <w:rPr>
                <w:b/>
                <w:sz w:val="20"/>
                <w:szCs w:val="20"/>
              </w:rPr>
              <w:t>.</w:t>
            </w:r>
          </w:p>
          <w:p w14:paraId="471699B0" w14:textId="36CABA90" w:rsidR="001D5DDB" w:rsidRPr="001D5DDB" w:rsidRDefault="005D1756" w:rsidP="001D5DDB">
            <w:pPr>
              <w:pStyle w:val="ListParagraph"/>
              <w:spacing w:line="276" w:lineRule="auto"/>
              <w:ind w:left="0"/>
              <w:rPr>
                <w:b/>
                <w:sz w:val="20"/>
                <w:szCs w:val="20"/>
              </w:rPr>
            </w:pPr>
            <w:r>
              <w:rPr>
                <w:sz w:val="20"/>
                <w:szCs w:val="20"/>
              </w:rPr>
              <w:t>She</w:t>
            </w:r>
            <w:r w:rsidR="001D5DDB" w:rsidRPr="001D5DDB">
              <w:rPr>
                <w:sz w:val="20"/>
                <w:szCs w:val="20"/>
              </w:rPr>
              <w:t xml:space="preserve"> is well versed </w:t>
            </w:r>
            <w:r w:rsidR="009505FC">
              <w:rPr>
                <w:sz w:val="20"/>
                <w:szCs w:val="20"/>
              </w:rPr>
              <w:t xml:space="preserve">in different areas of development right from requirement gathering, Planning, estimation and </w:t>
            </w:r>
            <w:r w:rsidR="003F1A81">
              <w:rPr>
                <w:sz w:val="20"/>
                <w:szCs w:val="20"/>
              </w:rPr>
              <w:t xml:space="preserve">Implementation </w:t>
            </w:r>
            <w:r w:rsidR="003F1A81" w:rsidRPr="001D5DDB">
              <w:rPr>
                <w:sz w:val="20"/>
                <w:szCs w:val="20"/>
              </w:rPr>
              <w:t>&amp;</w:t>
            </w:r>
            <w:r w:rsidR="001D5DDB" w:rsidRPr="001D5DDB">
              <w:rPr>
                <w:sz w:val="20"/>
                <w:szCs w:val="20"/>
              </w:rPr>
              <w:t xml:space="preserve"> process</w:t>
            </w:r>
            <w:r w:rsidR="00620C22">
              <w:rPr>
                <w:sz w:val="20"/>
                <w:szCs w:val="20"/>
              </w:rPr>
              <w:t xml:space="preserve"> and tools</w:t>
            </w:r>
            <w:r w:rsidR="001D5DDB" w:rsidRPr="001D5DDB">
              <w:rPr>
                <w:sz w:val="20"/>
                <w:szCs w:val="20"/>
              </w:rPr>
              <w:t xml:space="preserve"> </w:t>
            </w:r>
            <w:r w:rsidR="00DB1FB8" w:rsidRPr="001D5DDB">
              <w:rPr>
                <w:sz w:val="20"/>
                <w:szCs w:val="20"/>
              </w:rPr>
              <w:t>like</w:t>
            </w:r>
            <w:r w:rsidR="00DB1FB8" w:rsidRPr="001D5DDB">
              <w:rPr>
                <w:b/>
                <w:sz w:val="20"/>
                <w:szCs w:val="20"/>
              </w:rPr>
              <w:t xml:space="preserve"> Agile</w:t>
            </w:r>
            <w:r w:rsidR="00620C22" w:rsidRPr="001D5DDB">
              <w:rPr>
                <w:b/>
                <w:sz w:val="20"/>
                <w:szCs w:val="20"/>
              </w:rPr>
              <w:t>,</w:t>
            </w:r>
            <w:r w:rsidR="001D5DDB" w:rsidRPr="001D5DDB">
              <w:rPr>
                <w:b/>
                <w:sz w:val="20"/>
                <w:szCs w:val="20"/>
              </w:rPr>
              <w:t xml:space="preserve"> SoapUI &amp; Postman, JIRA</w:t>
            </w:r>
          </w:p>
        </w:tc>
      </w:tr>
    </w:tbl>
    <w:p w14:paraId="6FBEEF0B"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407030E9" w14:textId="77777777" w:rsidTr="001D5DDB">
        <w:tc>
          <w:tcPr>
            <w:tcW w:w="1442" w:type="dxa"/>
            <w:tcBorders>
              <w:top w:val="single" w:sz="4" w:space="0" w:color="808080"/>
              <w:left w:val="single" w:sz="4" w:space="0" w:color="808080"/>
              <w:bottom w:val="single" w:sz="4" w:space="0" w:color="808080"/>
            </w:tcBorders>
            <w:shd w:val="clear" w:color="auto" w:fill="E6E6E6"/>
          </w:tcPr>
          <w:p w14:paraId="0AE565F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Role History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1D84AC97" w14:textId="5F904F68" w:rsidR="001D5DDB" w:rsidRPr="001D5DDB" w:rsidRDefault="003F1A81" w:rsidP="00A32B45">
            <w:pPr>
              <w:pStyle w:val="ListParagraph"/>
              <w:numPr>
                <w:ilvl w:val="0"/>
                <w:numId w:val="12"/>
              </w:numPr>
              <w:snapToGrid w:val="0"/>
              <w:jc w:val="both"/>
              <w:rPr>
                <w:sz w:val="20"/>
                <w:szCs w:val="20"/>
              </w:rPr>
            </w:pPr>
            <w:r>
              <w:rPr>
                <w:sz w:val="20"/>
                <w:szCs w:val="20"/>
              </w:rPr>
              <w:t>PolicyCenter (</w:t>
            </w:r>
            <w:r w:rsidR="00554053">
              <w:rPr>
                <w:sz w:val="20"/>
                <w:szCs w:val="20"/>
              </w:rPr>
              <w:t>Configuration and Integration) Developer</w:t>
            </w:r>
            <w:r w:rsidR="001D5DDB" w:rsidRPr="001D5DDB">
              <w:rPr>
                <w:sz w:val="20"/>
                <w:szCs w:val="20"/>
              </w:rPr>
              <w:t>– Current</w:t>
            </w:r>
          </w:p>
          <w:p w14:paraId="2951C145" w14:textId="1C856259" w:rsidR="001D5DDB" w:rsidRPr="00554053" w:rsidRDefault="003F1A81" w:rsidP="00554053">
            <w:pPr>
              <w:pStyle w:val="ListParagraph"/>
              <w:numPr>
                <w:ilvl w:val="0"/>
                <w:numId w:val="12"/>
              </w:numPr>
              <w:snapToGrid w:val="0"/>
              <w:jc w:val="both"/>
              <w:rPr>
                <w:sz w:val="20"/>
                <w:szCs w:val="20"/>
              </w:rPr>
            </w:pPr>
            <w:r>
              <w:rPr>
                <w:sz w:val="20"/>
                <w:szCs w:val="20"/>
              </w:rPr>
              <w:t>PolicyCenter (</w:t>
            </w:r>
            <w:r w:rsidR="00554053">
              <w:rPr>
                <w:sz w:val="20"/>
                <w:szCs w:val="20"/>
              </w:rPr>
              <w:t>Configuration) Developer</w:t>
            </w:r>
            <w:r w:rsidR="00554053">
              <w:rPr>
                <w:sz w:val="20"/>
                <w:szCs w:val="20"/>
              </w:rPr>
              <w:t xml:space="preserve"> - </w:t>
            </w:r>
            <w:r w:rsidR="001D5DDB" w:rsidRPr="001D5DDB">
              <w:rPr>
                <w:sz w:val="20"/>
                <w:szCs w:val="20"/>
              </w:rPr>
              <w:t>[</w:t>
            </w:r>
            <w:r w:rsidR="00554053">
              <w:rPr>
                <w:sz w:val="20"/>
                <w:szCs w:val="20"/>
              </w:rPr>
              <w:t>Oct</w:t>
            </w:r>
            <w:r w:rsidR="001D5DDB" w:rsidRPr="001D5DDB">
              <w:rPr>
                <w:sz w:val="20"/>
                <w:szCs w:val="20"/>
              </w:rPr>
              <w:t xml:space="preserve"> 201</w:t>
            </w:r>
            <w:r w:rsidR="00554053">
              <w:rPr>
                <w:sz w:val="20"/>
                <w:szCs w:val="20"/>
              </w:rPr>
              <w:t>7</w:t>
            </w:r>
            <w:r w:rsidR="001D5DDB" w:rsidRPr="001D5DDB">
              <w:rPr>
                <w:sz w:val="20"/>
                <w:szCs w:val="20"/>
              </w:rPr>
              <w:t xml:space="preserve">- </w:t>
            </w:r>
            <w:r w:rsidR="00554053">
              <w:rPr>
                <w:sz w:val="20"/>
                <w:szCs w:val="20"/>
              </w:rPr>
              <w:t>Dec</w:t>
            </w:r>
            <w:r w:rsidR="001D5DDB" w:rsidRPr="001D5DDB">
              <w:rPr>
                <w:sz w:val="20"/>
                <w:szCs w:val="20"/>
              </w:rPr>
              <w:t xml:space="preserve"> 20</w:t>
            </w:r>
            <w:r w:rsidR="00554053">
              <w:rPr>
                <w:sz w:val="20"/>
                <w:szCs w:val="20"/>
              </w:rPr>
              <w:t>20</w:t>
            </w:r>
            <w:r w:rsidR="001D5DDB" w:rsidRPr="001D5DDB">
              <w:rPr>
                <w:sz w:val="20"/>
                <w:szCs w:val="20"/>
              </w:rPr>
              <w:t>]</w:t>
            </w:r>
          </w:p>
        </w:tc>
      </w:tr>
    </w:tbl>
    <w:p w14:paraId="2B112101"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67A34FFE" w14:textId="77777777" w:rsidTr="001D5DDB">
        <w:tc>
          <w:tcPr>
            <w:tcW w:w="1442" w:type="dxa"/>
            <w:tcBorders>
              <w:top w:val="single" w:sz="4" w:space="0" w:color="808080"/>
              <w:left w:val="single" w:sz="4" w:space="0" w:color="808080"/>
              <w:bottom w:val="single" w:sz="4" w:space="0" w:color="808080"/>
            </w:tcBorders>
            <w:shd w:val="clear" w:color="auto" w:fill="E6E6E6"/>
          </w:tcPr>
          <w:p w14:paraId="4B2BEC58"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Education</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5736AD4D" w14:textId="1FE8C696" w:rsidR="001D5DDB" w:rsidRPr="001D5DDB" w:rsidRDefault="00554053" w:rsidP="00554053">
            <w:pPr>
              <w:pStyle w:val="ListParagraph"/>
              <w:numPr>
                <w:ilvl w:val="0"/>
                <w:numId w:val="12"/>
              </w:numPr>
              <w:snapToGrid w:val="0"/>
              <w:jc w:val="both"/>
              <w:rPr>
                <w:sz w:val="20"/>
                <w:szCs w:val="20"/>
              </w:rPr>
            </w:pPr>
            <w:r>
              <w:rPr>
                <w:sz w:val="20"/>
                <w:szCs w:val="20"/>
              </w:rPr>
              <w:t>B.SC in Computer Science</w:t>
            </w:r>
            <w:r w:rsidR="001D5DDB" w:rsidRPr="001D5DDB">
              <w:rPr>
                <w:sz w:val="20"/>
                <w:szCs w:val="20"/>
              </w:rPr>
              <w:t xml:space="preserve"> [20</w:t>
            </w:r>
            <w:r>
              <w:rPr>
                <w:sz w:val="20"/>
                <w:szCs w:val="20"/>
              </w:rPr>
              <w:t>14</w:t>
            </w:r>
            <w:r w:rsidR="001D5DDB" w:rsidRPr="001D5DDB">
              <w:rPr>
                <w:sz w:val="20"/>
                <w:szCs w:val="20"/>
              </w:rPr>
              <w:t>-201</w:t>
            </w:r>
            <w:r>
              <w:rPr>
                <w:sz w:val="20"/>
                <w:szCs w:val="20"/>
              </w:rPr>
              <w:t>7</w:t>
            </w:r>
            <w:r w:rsidR="001D5DDB" w:rsidRPr="001D5DDB">
              <w:rPr>
                <w:sz w:val="20"/>
                <w:szCs w:val="20"/>
              </w:rPr>
              <w:t>]</w:t>
            </w:r>
          </w:p>
        </w:tc>
      </w:tr>
    </w:tbl>
    <w:p w14:paraId="7F40A820" w14:textId="77777777" w:rsidR="001D5DDB" w:rsidRPr="001D5DDB" w:rsidRDefault="001D5DDB" w:rsidP="001D5DDB">
      <w:pPr>
        <w:ind w:left="-360" w:hanging="360"/>
        <w:rPr>
          <w:sz w:val="20"/>
          <w:szCs w:val="20"/>
        </w:rPr>
      </w:pPr>
    </w:p>
    <w:tbl>
      <w:tblPr>
        <w:tblW w:w="10892" w:type="dxa"/>
        <w:tblInd w:w="-817" w:type="dxa"/>
        <w:tblLayout w:type="fixed"/>
        <w:tblLook w:val="0000" w:firstRow="0" w:lastRow="0" w:firstColumn="0" w:lastColumn="0" w:noHBand="0" w:noVBand="0"/>
      </w:tblPr>
      <w:tblGrid>
        <w:gridCol w:w="1442"/>
        <w:gridCol w:w="2414"/>
        <w:gridCol w:w="2464"/>
        <w:gridCol w:w="4572"/>
      </w:tblGrid>
      <w:tr w:rsidR="001D5DDB" w:rsidRPr="001D5DDB" w14:paraId="164E1ACD" w14:textId="77777777" w:rsidTr="001D5DDB">
        <w:tc>
          <w:tcPr>
            <w:tcW w:w="1442" w:type="dxa"/>
            <w:vMerge w:val="restart"/>
            <w:tcBorders>
              <w:top w:val="single" w:sz="4" w:space="0" w:color="808080"/>
              <w:left w:val="single" w:sz="4" w:space="0" w:color="808080"/>
            </w:tcBorders>
            <w:shd w:val="clear" w:color="auto" w:fill="E6E6E6"/>
          </w:tcPr>
          <w:p w14:paraId="6E7EC032"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FA01FA6"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0CEAE2EC"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2A103361" w14:textId="77777777" w:rsidR="001D5DDB" w:rsidRPr="001D5DDB" w:rsidRDefault="001D5DDB" w:rsidP="001D5DDB">
            <w:pPr>
              <w:pStyle w:val="Heading3"/>
              <w:tabs>
                <w:tab w:val="left" w:pos="0"/>
              </w:tabs>
              <w:snapToGrid w:val="0"/>
              <w:rPr>
                <w:rFonts w:ascii="Times New Roman" w:hAnsi="Times New Roman" w:cs="Times New Roman"/>
                <w:i/>
                <w:sz w:val="20"/>
                <w:szCs w:val="20"/>
              </w:rPr>
            </w:pPr>
          </w:p>
          <w:p w14:paraId="4A8FDA31" w14:textId="77777777" w:rsidR="001D5DDB" w:rsidRPr="001D5DDB" w:rsidRDefault="001D5DDB" w:rsidP="001D5DDB">
            <w:pPr>
              <w:pStyle w:val="Heading3"/>
              <w:tabs>
                <w:tab w:val="left" w:pos="0"/>
              </w:tabs>
              <w:snapToGrid w:val="0"/>
              <w:rPr>
                <w:rFonts w:ascii="Times New Roman" w:hAnsi="Times New Roman" w:cs="Times New Roman"/>
                <w:b/>
                <w:i/>
                <w:sz w:val="20"/>
                <w:szCs w:val="20"/>
              </w:rPr>
            </w:pPr>
            <w:r w:rsidRPr="001D5DDB">
              <w:rPr>
                <w:rFonts w:ascii="Times New Roman" w:hAnsi="Times New Roman" w:cs="Times New Roman"/>
                <w:b/>
                <w:i/>
                <w:sz w:val="20"/>
                <w:szCs w:val="20"/>
              </w:rPr>
              <w:t>Core competencies/skills</w:t>
            </w:r>
          </w:p>
        </w:tc>
        <w:tc>
          <w:tcPr>
            <w:tcW w:w="2414" w:type="dxa"/>
            <w:tcBorders>
              <w:top w:val="single" w:sz="4" w:space="0" w:color="808080"/>
              <w:left w:val="single" w:sz="4" w:space="0" w:color="808080"/>
              <w:bottom w:val="single" w:sz="4" w:space="0" w:color="808080"/>
            </w:tcBorders>
            <w:shd w:val="clear" w:color="auto" w:fill="EDEDED" w:themeFill="accent3" w:themeFillTint="33"/>
          </w:tcPr>
          <w:p w14:paraId="0BB26E5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Category</w:t>
            </w:r>
          </w:p>
        </w:tc>
        <w:tc>
          <w:tcPr>
            <w:tcW w:w="2464" w:type="dxa"/>
            <w:tcBorders>
              <w:top w:val="single" w:sz="4" w:space="0" w:color="808080"/>
              <w:left w:val="single" w:sz="4" w:space="0" w:color="808080"/>
              <w:bottom w:val="single" w:sz="4" w:space="0" w:color="808080"/>
            </w:tcBorders>
            <w:shd w:val="clear" w:color="auto" w:fill="EDEDED" w:themeFill="accent3" w:themeFillTint="33"/>
          </w:tcPr>
          <w:p w14:paraId="574069C1" w14:textId="77777777" w:rsidR="001D5DDB" w:rsidRPr="001D5DDB" w:rsidRDefault="001D5DDB" w:rsidP="00A32B45">
            <w:pPr>
              <w:snapToGrid w:val="0"/>
              <w:jc w:val="center"/>
              <w:rPr>
                <w:b/>
                <w:sz w:val="20"/>
                <w:szCs w:val="20"/>
              </w:rPr>
            </w:pPr>
            <w:r w:rsidRPr="001D5DDB">
              <w:rPr>
                <w:b/>
                <w:sz w:val="20"/>
                <w:szCs w:val="20"/>
              </w:rPr>
              <w:t xml:space="preserve">Primary skills </w:t>
            </w:r>
          </w:p>
        </w:tc>
        <w:tc>
          <w:tcPr>
            <w:tcW w:w="4572" w:type="dxa"/>
            <w:tcBorders>
              <w:top w:val="single" w:sz="4" w:space="0" w:color="808080"/>
              <w:left w:val="single" w:sz="4" w:space="0" w:color="808080"/>
              <w:bottom w:val="single" w:sz="4" w:space="0" w:color="808080"/>
              <w:right w:val="single" w:sz="4" w:space="0" w:color="808080"/>
            </w:tcBorders>
            <w:shd w:val="clear" w:color="auto" w:fill="EDEDED" w:themeFill="accent3" w:themeFillTint="33"/>
          </w:tcPr>
          <w:p w14:paraId="5D260301" w14:textId="77777777" w:rsidR="001D5DDB" w:rsidRPr="001D5DDB" w:rsidRDefault="001D5DDB" w:rsidP="00A32B45">
            <w:pPr>
              <w:snapToGrid w:val="0"/>
              <w:jc w:val="center"/>
              <w:rPr>
                <w:sz w:val="20"/>
                <w:szCs w:val="20"/>
              </w:rPr>
            </w:pPr>
            <w:r w:rsidRPr="001D5DDB">
              <w:rPr>
                <w:b/>
                <w:sz w:val="20"/>
                <w:szCs w:val="20"/>
              </w:rPr>
              <w:t xml:space="preserve">Secondary skills </w:t>
            </w:r>
          </w:p>
        </w:tc>
      </w:tr>
      <w:tr w:rsidR="00554053" w:rsidRPr="001D5DDB" w14:paraId="69363744" w14:textId="77777777" w:rsidTr="001D5DDB">
        <w:tc>
          <w:tcPr>
            <w:tcW w:w="1442" w:type="dxa"/>
            <w:vMerge/>
            <w:tcBorders>
              <w:left w:val="single" w:sz="4" w:space="0" w:color="808080"/>
            </w:tcBorders>
            <w:shd w:val="clear" w:color="auto" w:fill="E6E6E6"/>
          </w:tcPr>
          <w:p w14:paraId="4D66F15B" w14:textId="77777777" w:rsidR="00554053" w:rsidRPr="001D5DDB" w:rsidRDefault="00554053" w:rsidP="00554053">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1460375" w14:textId="77777777" w:rsidR="00554053" w:rsidRPr="001D5DDB" w:rsidRDefault="00554053" w:rsidP="00554053">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Verticals</w:t>
            </w:r>
          </w:p>
        </w:tc>
        <w:tc>
          <w:tcPr>
            <w:tcW w:w="2464" w:type="dxa"/>
            <w:tcBorders>
              <w:left w:val="single" w:sz="4" w:space="0" w:color="808080"/>
              <w:bottom w:val="single" w:sz="4" w:space="0" w:color="808080"/>
            </w:tcBorders>
            <w:shd w:val="clear" w:color="auto" w:fill="auto"/>
          </w:tcPr>
          <w:p w14:paraId="75FF5958" w14:textId="219ECF1B" w:rsidR="00554053" w:rsidRPr="001D5DDB" w:rsidRDefault="003F1A81" w:rsidP="00554053">
            <w:pPr>
              <w:overflowPunct w:val="0"/>
              <w:autoSpaceDE w:val="0"/>
              <w:textAlignment w:val="baseline"/>
              <w:rPr>
                <w:sz w:val="20"/>
                <w:szCs w:val="20"/>
              </w:rPr>
            </w:pPr>
            <w:proofErr w:type="spellStart"/>
            <w:r>
              <w:rPr>
                <w:sz w:val="20"/>
                <w:szCs w:val="20"/>
              </w:rPr>
              <w:t>GuideWire</w:t>
            </w:r>
            <w:proofErr w:type="spellEnd"/>
            <w:r>
              <w:rPr>
                <w:sz w:val="20"/>
                <w:szCs w:val="20"/>
              </w:rPr>
              <w:t xml:space="preserve"> PolicyCenter</w:t>
            </w:r>
          </w:p>
        </w:tc>
        <w:tc>
          <w:tcPr>
            <w:tcW w:w="4572" w:type="dxa"/>
            <w:tcBorders>
              <w:left w:val="single" w:sz="4" w:space="0" w:color="808080"/>
              <w:bottom w:val="single" w:sz="4" w:space="0" w:color="808080"/>
              <w:right w:val="single" w:sz="4" w:space="0" w:color="808080"/>
            </w:tcBorders>
            <w:shd w:val="clear" w:color="auto" w:fill="auto"/>
          </w:tcPr>
          <w:p w14:paraId="60138DDD" w14:textId="647BF2A8" w:rsidR="00554053" w:rsidRPr="001D5DDB" w:rsidRDefault="00554053" w:rsidP="00554053">
            <w:pPr>
              <w:snapToGrid w:val="0"/>
              <w:ind w:right="1329"/>
              <w:rPr>
                <w:sz w:val="20"/>
                <w:szCs w:val="20"/>
              </w:rPr>
            </w:pPr>
          </w:p>
        </w:tc>
      </w:tr>
      <w:tr w:rsidR="001D5DDB" w:rsidRPr="001D5DDB" w14:paraId="6C4D6109" w14:textId="77777777" w:rsidTr="001D5DDB">
        <w:tc>
          <w:tcPr>
            <w:tcW w:w="1442" w:type="dxa"/>
            <w:vMerge/>
            <w:tcBorders>
              <w:left w:val="single" w:sz="4" w:space="0" w:color="808080"/>
            </w:tcBorders>
            <w:shd w:val="clear" w:color="auto" w:fill="E6E6E6"/>
          </w:tcPr>
          <w:p w14:paraId="5FF31FB1"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0D13AA09" w14:textId="77777777" w:rsidR="001D5DDB" w:rsidRPr="001D5DDB" w:rsidRDefault="001D5DDB" w:rsidP="001D5DDB">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Domains</w:t>
            </w:r>
          </w:p>
          <w:p w14:paraId="466EE1DA" w14:textId="77777777" w:rsidR="001D5DDB" w:rsidRPr="001D5DDB" w:rsidRDefault="001D5DDB" w:rsidP="00A32B45">
            <w:pPr>
              <w:rPr>
                <w:b/>
                <w:color w:val="000000" w:themeColor="text1"/>
                <w:sz w:val="20"/>
                <w:szCs w:val="20"/>
              </w:rPr>
            </w:pPr>
          </w:p>
        </w:tc>
        <w:tc>
          <w:tcPr>
            <w:tcW w:w="2464" w:type="dxa"/>
            <w:tcBorders>
              <w:left w:val="single" w:sz="4" w:space="0" w:color="808080"/>
              <w:bottom w:val="single" w:sz="4" w:space="0" w:color="808080"/>
            </w:tcBorders>
            <w:shd w:val="clear" w:color="auto" w:fill="auto"/>
          </w:tcPr>
          <w:p w14:paraId="26DB4615" w14:textId="270274CF" w:rsidR="001D5DDB" w:rsidRPr="001D5DDB" w:rsidRDefault="00C31A1C" w:rsidP="00A32B45">
            <w:pPr>
              <w:overflowPunct w:val="0"/>
              <w:autoSpaceDE w:val="0"/>
              <w:textAlignment w:val="baseline"/>
              <w:rPr>
                <w:sz w:val="20"/>
                <w:szCs w:val="20"/>
              </w:rPr>
            </w:pPr>
            <w:r w:rsidRPr="001D5DDB">
              <w:rPr>
                <w:sz w:val="20"/>
                <w:szCs w:val="20"/>
              </w:rPr>
              <w:t>INSURANCE</w:t>
            </w:r>
          </w:p>
        </w:tc>
        <w:tc>
          <w:tcPr>
            <w:tcW w:w="4572" w:type="dxa"/>
            <w:tcBorders>
              <w:left w:val="single" w:sz="4" w:space="0" w:color="808080"/>
              <w:bottom w:val="single" w:sz="4" w:space="0" w:color="808080"/>
              <w:right w:val="single" w:sz="4" w:space="0" w:color="808080"/>
            </w:tcBorders>
            <w:shd w:val="clear" w:color="auto" w:fill="auto"/>
          </w:tcPr>
          <w:p w14:paraId="451C5DF5" w14:textId="02190B8D" w:rsidR="001D5DDB" w:rsidRPr="001D5DDB" w:rsidRDefault="001D5DDB" w:rsidP="00A32B45">
            <w:pPr>
              <w:snapToGrid w:val="0"/>
              <w:rPr>
                <w:sz w:val="20"/>
                <w:szCs w:val="20"/>
              </w:rPr>
            </w:pPr>
          </w:p>
        </w:tc>
      </w:tr>
      <w:tr w:rsidR="001D5DDB" w:rsidRPr="001D5DDB" w14:paraId="72FAE349" w14:textId="77777777" w:rsidTr="001D5DDB">
        <w:tc>
          <w:tcPr>
            <w:tcW w:w="1442" w:type="dxa"/>
            <w:vMerge/>
            <w:tcBorders>
              <w:left w:val="single" w:sz="4" w:space="0" w:color="808080"/>
            </w:tcBorders>
            <w:shd w:val="clear" w:color="auto" w:fill="E6E6E6"/>
          </w:tcPr>
          <w:p w14:paraId="6F9078B9"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1474452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Tools &amp; Techniques</w:t>
            </w:r>
          </w:p>
        </w:tc>
        <w:tc>
          <w:tcPr>
            <w:tcW w:w="2464" w:type="dxa"/>
            <w:tcBorders>
              <w:left w:val="single" w:sz="4" w:space="0" w:color="808080"/>
              <w:bottom w:val="single" w:sz="4" w:space="0" w:color="808080"/>
            </w:tcBorders>
            <w:shd w:val="clear" w:color="auto" w:fill="auto"/>
          </w:tcPr>
          <w:p w14:paraId="4B8C901A" w14:textId="100C5364" w:rsidR="001D5DDB" w:rsidRPr="001D5DDB" w:rsidRDefault="00554053" w:rsidP="00A32B45">
            <w:pPr>
              <w:overflowPunct w:val="0"/>
              <w:autoSpaceDE w:val="0"/>
              <w:textAlignment w:val="baseline"/>
              <w:rPr>
                <w:sz w:val="20"/>
                <w:szCs w:val="20"/>
              </w:rPr>
            </w:pPr>
            <w:r>
              <w:rPr>
                <w:sz w:val="20"/>
                <w:szCs w:val="20"/>
              </w:rPr>
              <w:t>PolicyCenter</w:t>
            </w:r>
          </w:p>
        </w:tc>
        <w:tc>
          <w:tcPr>
            <w:tcW w:w="4572" w:type="dxa"/>
            <w:tcBorders>
              <w:left w:val="single" w:sz="4" w:space="0" w:color="808080"/>
              <w:bottom w:val="single" w:sz="4" w:space="0" w:color="808080"/>
              <w:right w:val="single" w:sz="4" w:space="0" w:color="808080"/>
            </w:tcBorders>
            <w:shd w:val="clear" w:color="auto" w:fill="auto"/>
          </w:tcPr>
          <w:p w14:paraId="6A81071D" w14:textId="4D52CAD5" w:rsidR="001D5DDB" w:rsidRPr="001D5DDB" w:rsidRDefault="001D5DDB" w:rsidP="00A32B45">
            <w:pPr>
              <w:overflowPunct w:val="0"/>
              <w:autoSpaceDE w:val="0"/>
              <w:snapToGrid w:val="0"/>
              <w:textAlignment w:val="baseline"/>
              <w:rPr>
                <w:sz w:val="20"/>
                <w:szCs w:val="20"/>
              </w:rPr>
            </w:pPr>
          </w:p>
        </w:tc>
      </w:tr>
      <w:tr w:rsidR="001D5DDB" w:rsidRPr="001D5DDB" w14:paraId="23F0058A" w14:textId="77777777" w:rsidTr="001D5DDB">
        <w:tc>
          <w:tcPr>
            <w:tcW w:w="1442" w:type="dxa"/>
            <w:vMerge/>
            <w:tcBorders>
              <w:left w:val="single" w:sz="4" w:space="0" w:color="808080"/>
            </w:tcBorders>
            <w:shd w:val="clear" w:color="auto" w:fill="E6E6E6"/>
          </w:tcPr>
          <w:p w14:paraId="1DEE5C1C"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5C5069EC"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lang w:val="fr-FR"/>
              </w:rPr>
            </w:pPr>
            <w:r w:rsidRPr="001D5DDB">
              <w:rPr>
                <w:rFonts w:ascii="Times New Roman" w:hAnsi="Times New Roman" w:cs="Times New Roman"/>
                <w:b/>
                <w:i/>
                <w:color w:val="000000" w:themeColor="text1"/>
                <w:sz w:val="20"/>
                <w:szCs w:val="20"/>
              </w:rPr>
              <w:t>Databases</w:t>
            </w:r>
          </w:p>
        </w:tc>
        <w:tc>
          <w:tcPr>
            <w:tcW w:w="2464" w:type="dxa"/>
            <w:tcBorders>
              <w:left w:val="single" w:sz="4" w:space="0" w:color="808080"/>
              <w:bottom w:val="single" w:sz="4" w:space="0" w:color="808080"/>
            </w:tcBorders>
            <w:shd w:val="clear" w:color="auto" w:fill="auto"/>
          </w:tcPr>
          <w:p w14:paraId="13FC7514" w14:textId="0ECECEED" w:rsidR="001D5DDB" w:rsidRPr="001D5DDB" w:rsidRDefault="001D5DDB" w:rsidP="00A32B45">
            <w:pPr>
              <w:rPr>
                <w:sz w:val="20"/>
                <w:szCs w:val="20"/>
                <w:lang w:val="fr-FR"/>
              </w:rPr>
            </w:pPr>
            <w:r w:rsidRPr="001D5DDB">
              <w:rPr>
                <w:sz w:val="20"/>
                <w:szCs w:val="20"/>
                <w:lang w:val="fr-FR"/>
              </w:rPr>
              <w:t>MS SQL</w:t>
            </w:r>
          </w:p>
        </w:tc>
        <w:tc>
          <w:tcPr>
            <w:tcW w:w="4572" w:type="dxa"/>
            <w:tcBorders>
              <w:left w:val="single" w:sz="4" w:space="0" w:color="808080"/>
              <w:bottom w:val="single" w:sz="4" w:space="0" w:color="808080"/>
              <w:right w:val="single" w:sz="4" w:space="0" w:color="808080"/>
            </w:tcBorders>
            <w:shd w:val="clear" w:color="auto" w:fill="auto"/>
          </w:tcPr>
          <w:p w14:paraId="57243AC9" w14:textId="15DCBEA5" w:rsidR="001D5DDB" w:rsidRPr="001D5DDB" w:rsidRDefault="001D5DDB" w:rsidP="00A32B45">
            <w:pPr>
              <w:snapToGrid w:val="0"/>
              <w:rPr>
                <w:sz w:val="20"/>
                <w:szCs w:val="20"/>
              </w:rPr>
            </w:pPr>
          </w:p>
        </w:tc>
      </w:tr>
      <w:tr w:rsidR="001D5DDB" w:rsidRPr="001D5DDB" w14:paraId="13BB0452" w14:textId="77777777" w:rsidTr="001D5DDB">
        <w:tc>
          <w:tcPr>
            <w:tcW w:w="1442" w:type="dxa"/>
            <w:vMerge/>
            <w:tcBorders>
              <w:left w:val="single" w:sz="4" w:space="0" w:color="808080"/>
            </w:tcBorders>
            <w:shd w:val="clear" w:color="auto" w:fill="E6E6E6"/>
          </w:tcPr>
          <w:p w14:paraId="4A1154C7" w14:textId="77777777" w:rsidR="001D5DDB" w:rsidRPr="001D5DDB" w:rsidRDefault="001D5DDB" w:rsidP="00A32B45">
            <w:pPr>
              <w:pStyle w:val="Heading3"/>
              <w:tabs>
                <w:tab w:val="left" w:pos="0"/>
              </w:tabs>
              <w:snapToGrid w:val="0"/>
              <w:rPr>
                <w:rFonts w:ascii="Times New Roman" w:hAnsi="Times New Roman" w:cs="Times New Roman"/>
                <w:i/>
                <w:color w:val="000000"/>
                <w:sz w:val="20"/>
                <w:szCs w:val="20"/>
              </w:rPr>
            </w:pPr>
          </w:p>
        </w:tc>
        <w:tc>
          <w:tcPr>
            <w:tcW w:w="2414" w:type="dxa"/>
            <w:tcBorders>
              <w:left w:val="single" w:sz="4" w:space="0" w:color="808080"/>
              <w:bottom w:val="single" w:sz="4" w:space="0" w:color="808080"/>
            </w:tcBorders>
            <w:shd w:val="clear" w:color="auto" w:fill="auto"/>
          </w:tcPr>
          <w:p w14:paraId="15EE2160"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Bug/Issue-Tracking System</w:t>
            </w:r>
          </w:p>
        </w:tc>
        <w:tc>
          <w:tcPr>
            <w:tcW w:w="2464" w:type="dxa"/>
            <w:tcBorders>
              <w:left w:val="single" w:sz="4" w:space="0" w:color="808080"/>
              <w:bottom w:val="single" w:sz="4" w:space="0" w:color="808080"/>
            </w:tcBorders>
            <w:shd w:val="clear" w:color="auto" w:fill="auto"/>
          </w:tcPr>
          <w:p w14:paraId="6B831380" w14:textId="7839DB8E" w:rsidR="001D5DDB" w:rsidRPr="001D5DDB" w:rsidRDefault="001D5DDB" w:rsidP="00A32B45">
            <w:pPr>
              <w:snapToGrid w:val="0"/>
              <w:rPr>
                <w:sz w:val="20"/>
                <w:szCs w:val="20"/>
              </w:rPr>
            </w:pPr>
            <w:r w:rsidRPr="001D5DDB">
              <w:rPr>
                <w:sz w:val="20"/>
                <w:szCs w:val="20"/>
              </w:rPr>
              <w:t xml:space="preserve"> </w:t>
            </w:r>
            <w:r w:rsidR="00620C22" w:rsidRPr="001D5DDB">
              <w:rPr>
                <w:sz w:val="20"/>
                <w:szCs w:val="20"/>
              </w:rPr>
              <w:t>JIRA</w:t>
            </w:r>
          </w:p>
        </w:tc>
        <w:tc>
          <w:tcPr>
            <w:tcW w:w="4572" w:type="dxa"/>
            <w:tcBorders>
              <w:left w:val="single" w:sz="4" w:space="0" w:color="808080"/>
              <w:bottom w:val="single" w:sz="4" w:space="0" w:color="808080"/>
              <w:right w:val="single" w:sz="4" w:space="0" w:color="808080"/>
            </w:tcBorders>
            <w:shd w:val="clear" w:color="auto" w:fill="auto"/>
          </w:tcPr>
          <w:p w14:paraId="1E8FF51C" w14:textId="508A900B" w:rsidR="001D5DDB" w:rsidRPr="001D5DDB" w:rsidRDefault="001D5DDB" w:rsidP="00A32B45">
            <w:pPr>
              <w:snapToGrid w:val="0"/>
              <w:rPr>
                <w:sz w:val="20"/>
                <w:szCs w:val="20"/>
              </w:rPr>
            </w:pPr>
          </w:p>
        </w:tc>
      </w:tr>
      <w:tr w:rsidR="001D5DDB" w:rsidRPr="001D5DDB" w14:paraId="4BC8E3A2" w14:textId="77777777" w:rsidTr="001D5DDB">
        <w:tc>
          <w:tcPr>
            <w:tcW w:w="1442" w:type="dxa"/>
            <w:vMerge/>
            <w:tcBorders>
              <w:left w:val="single" w:sz="4" w:space="0" w:color="808080"/>
              <w:bottom w:val="single" w:sz="4" w:space="0" w:color="808080"/>
            </w:tcBorders>
            <w:shd w:val="clear" w:color="auto" w:fill="E6E6E6"/>
          </w:tcPr>
          <w:p w14:paraId="08A18CC4" w14:textId="77777777" w:rsidR="001D5DDB" w:rsidRPr="001D5DDB" w:rsidRDefault="001D5DDB" w:rsidP="00A32B45">
            <w:pPr>
              <w:pStyle w:val="Heading3"/>
              <w:tabs>
                <w:tab w:val="left" w:pos="0"/>
              </w:tabs>
              <w:snapToGrid w:val="0"/>
              <w:rPr>
                <w:rFonts w:ascii="Times New Roman" w:hAnsi="Times New Roman" w:cs="Times New Roman"/>
                <w:i/>
                <w:sz w:val="20"/>
                <w:szCs w:val="20"/>
              </w:rPr>
            </w:pPr>
          </w:p>
        </w:tc>
        <w:tc>
          <w:tcPr>
            <w:tcW w:w="2414" w:type="dxa"/>
            <w:tcBorders>
              <w:left w:val="single" w:sz="4" w:space="0" w:color="808080"/>
              <w:bottom w:val="single" w:sz="4" w:space="0" w:color="808080"/>
            </w:tcBorders>
            <w:shd w:val="clear" w:color="auto" w:fill="auto"/>
          </w:tcPr>
          <w:p w14:paraId="38A1FFEA" w14:textId="77777777" w:rsidR="001D5DDB" w:rsidRPr="001D5DDB" w:rsidRDefault="001D5DDB" w:rsidP="00A32B45">
            <w:pPr>
              <w:pStyle w:val="Heading3"/>
              <w:tabs>
                <w:tab w:val="left" w:pos="0"/>
              </w:tabs>
              <w:snapToGrid w:val="0"/>
              <w:rPr>
                <w:rFonts w:ascii="Times New Roman" w:hAnsi="Times New Roman" w:cs="Times New Roman"/>
                <w:b/>
                <w:color w:val="000000" w:themeColor="text1"/>
                <w:sz w:val="20"/>
                <w:szCs w:val="20"/>
              </w:rPr>
            </w:pPr>
            <w:r w:rsidRPr="001D5DDB">
              <w:rPr>
                <w:rFonts w:ascii="Times New Roman" w:hAnsi="Times New Roman" w:cs="Times New Roman"/>
                <w:b/>
                <w:i/>
                <w:color w:val="000000" w:themeColor="text1"/>
                <w:sz w:val="20"/>
                <w:szCs w:val="20"/>
              </w:rPr>
              <w:t>Programming skills</w:t>
            </w:r>
          </w:p>
        </w:tc>
        <w:tc>
          <w:tcPr>
            <w:tcW w:w="2464" w:type="dxa"/>
            <w:tcBorders>
              <w:left w:val="single" w:sz="4" w:space="0" w:color="808080"/>
              <w:bottom w:val="single" w:sz="4" w:space="0" w:color="808080"/>
            </w:tcBorders>
            <w:shd w:val="clear" w:color="auto" w:fill="auto"/>
          </w:tcPr>
          <w:p w14:paraId="39E37D23" w14:textId="77777777" w:rsidR="001D5DDB" w:rsidRPr="001D5DDB" w:rsidRDefault="001D5DDB" w:rsidP="00A32B45">
            <w:pPr>
              <w:rPr>
                <w:sz w:val="20"/>
                <w:szCs w:val="20"/>
              </w:rPr>
            </w:pPr>
            <w:r w:rsidRPr="001D5DDB">
              <w:rPr>
                <w:sz w:val="20"/>
                <w:szCs w:val="20"/>
              </w:rPr>
              <w:t>Core Java, C++.</w:t>
            </w:r>
          </w:p>
        </w:tc>
        <w:tc>
          <w:tcPr>
            <w:tcW w:w="4572" w:type="dxa"/>
            <w:tcBorders>
              <w:left w:val="single" w:sz="4" w:space="0" w:color="808080"/>
              <w:bottom w:val="single" w:sz="4" w:space="0" w:color="808080"/>
              <w:right w:val="single" w:sz="4" w:space="0" w:color="808080"/>
            </w:tcBorders>
            <w:shd w:val="clear" w:color="auto" w:fill="auto"/>
          </w:tcPr>
          <w:p w14:paraId="67448C57" w14:textId="45F503E1" w:rsidR="001D5DDB" w:rsidRPr="001D5DDB" w:rsidRDefault="003F1A81" w:rsidP="00A32B45">
            <w:pPr>
              <w:snapToGrid w:val="0"/>
              <w:rPr>
                <w:sz w:val="20"/>
                <w:szCs w:val="20"/>
              </w:rPr>
            </w:pPr>
            <w:r>
              <w:rPr>
                <w:sz w:val="20"/>
                <w:szCs w:val="20"/>
              </w:rPr>
              <w:t xml:space="preserve">HTM, CSS, </w:t>
            </w:r>
            <w:r w:rsidR="00BB3926">
              <w:rPr>
                <w:sz w:val="20"/>
                <w:szCs w:val="20"/>
              </w:rPr>
              <w:t>JavaScript</w:t>
            </w:r>
          </w:p>
        </w:tc>
      </w:tr>
    </w:tbl>
    <w:p w14:paraId="74D1AB9E"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345AFBFC" w14:textId="77777777" w:rsidTr="001D5DDB">
        <w:tc>
          <w:tcPr>
            <w:tcW w:w="1442" w:type="dxa"/>
            <w:tcBorders>
              <w:top w:val="single" w:sz="4" w:space="0" w:color="808080"/>
              <w:left w:val="single" w:sz="4" w:space="0" w:color="808080"/>
              <w:bottom w:val="single" w:sz="4" w:space="0" w:color="808080"/>
            </w:tcBorders>
            <w:shd w:val="clear" w:color="auto" w:fill="E6E6E6"/>
          </w:tcPr>
          <w:p w14:paraId="2AB1D093"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Expertise</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29B5AC4" w14:textId="69A45D88" w:rsidR="001D5DDB" w:rsidRPr="00FD3ABE" w:rsidRDefault="00FD3ABE" w:rsidP="00FD3ABE">
            <w:pPr>
              <w:pStyle w:val="ListParagraph"/>
              <w:numPr>
                <w:ilvl w:val="0"/>
                <w:numId w:val="12"/>
              </w:numPr>
              <w:snapToGrid w:val="0"/>
              <w:jc w:val="both"/>
              <w:rPr>
                <w:sz w:val="20"/>
                <w:szCs w:val="20"/>
              </w:rPr>
            </w:pPr>
            <w:r w:rsidRPr="00FD3ABE">
              <w:rPr>
                <w:sz w:val="20"/>
                <w:szCs w:val="20"/>
              </w:rPr>
              <w:t>Code development</w:t>
            </w:r>
            <w:r w:rsidR="00ED4F31">
              <w:rPr>
                <w:sz w:val="20"/>
                <w:szCs w:val="20"/>
              </w:rPr>
              <w:t xml:space="preserve"> in PolicyCenter</w:t>
            </w:r>
            <w:r w:rsidRPr="00FD3ABE">
              <w:rPr>
                <w:sz w:val="20"/>
                <w:szCs w:val="20"/>
              </w:rPr>
              <w:t xml:space="preserve"> according to the requirement given in the functional specification or user stories.</w:t>
            </w:r>
            <w:r w:rsidR="00D7338D" w:rsidRPr="00FD3ABE">
              <w:rPr>
                <w:sz w:val="20"/>
                <w:szCs w:val="20"/>
              </w:rPr>
              <w:t xml:space="preserve"> </w:t>
            </w:r>
          </w:p>
          <w:p w14:paraId="1CF5CFFF" w14:textId="75409949" w:rsidR="001D5DDB" w:rsidRPr="001D5DDB" w:rsidRDefault="00FD3ABE" w:rsidP="00A32B45">
            <w:pPr>
              <w:pStyle w:val="ListParagraph"/>
              <w:numPr>
                <w:ilvl w:val="0"/>
                <w:numId w:val="12"/>
              </w:numPr>
              <w:snapToGrid w:val="0"/>
              <w:jc w:val="both"/>
              <w:rPr>
                <w:sz w:val="20"/>
                <w:szCs w:val="20"/>
              </w:rPr>
            </w:pPr>
            <w:r>
              <w:rPr>
                <w:sz w:val="20"/>
                <w:szCs w:val="20"/>
              </w:rPr>
              <w:t>Execution of scripts for cleanup or modification of any data</w:t>
            </w:r>
          </w:p>
          <w:p w14:paraId="1D39255C" w14:textId="27E4A42B" w:rsidR="00FD3ABE" w:rsidRPr="001D5DDB" w:rsidRDefault="00ED4F31" w:rsidP="00B11830">
            <w:pPr>
              <w:pStyle w:val="ListParagraph"/>
              <w:numPr>
                <w:ilvl w:val="0"/>
                <w:numId w:val="12"/>
              </w:numPr>
              <w:snapToGrid w:val="0"/>
              <w:jc w:val="both"/>
              <w:rPr>
                <w:sz w:val="20"/>
                <w:szCs w:val="20"/>
              </w:rPr>
            </w:pPr>
            <w:r>
              <w:rPr>
                <w:sz w:val="20"/>
                <w:szCs w:val="20"/>
              </w:rPr>
              <w:t xml:space="preserve">Performing SQL queries for data </w:t>
            </w:r>
            <w:r w:rsidR="00DB1FB8">
              <w:rPr>
                <w:sz w:val="20"/>
                <w:szCs w:val="20"/>
              </w:rPr>
              <w:t>extraction</w:t>
            </w:r>
          </w:p>
        </w:tc>
      </w:tr>
    </w:tbl>
    <w:p w14:paraId="2181C9EA" w14:textId="77777777" w:rsidR="001D5DDB" w:rsidRPr="00346252" w:rsidRDefault="001D5DDB" w:rsidP="00346252">
      <w:pPr>
        <w:pStyle w:val="Heading3"/>
        <w:tabs>
          <w:tab w:val="left" w:pos="0"/>
        </w:tabs>
        <w:snapToGrid w:val="0"/>
        <w:rPr>
          <w:rFonts w:ascii="Times New Roman" w:hAnsi="Times New Roman" w:cs="Times New Roman"/>
          <w:b/>
          <w:i/>
          <w:sz w:val="20"/>
          <w:szCs w:val="20"/>
        </w:rPr>
      </w:pPr>
    </w:p>
    <w:tbl>
      <w:tblPr>
        <w:tblW w:w="10892" w:type="dxa"/>
        <w:tblInd w:w="-817" w:type="dxa"/>
        <w:tblLayout w:type="fixed"/>
        <w:tblLook w:val="0000" w:firstRow="0" w:lastRow="0" w:firstColumn="0" w:lastColumn="0" w:noHBand="0" w:noVBand="0"/>
      </w:tblPr>
      <w:tblGrid>
        <w:gridCol w:w="1442"/>
        <w:gridCol w:w="9450"/>
      </w:tblGrid>
      <w:tr w:rsidR="00346252" w:rsidRPr="001D5DDB" w14:paraId="12263AD8" w14:textId="77777777" w:rsidTr="0008034C">
        <w:tc>
          <w:tcPr>
            <w:tcW w:w="1442" w:type="dxa"/>
            <w:tcBorders>
              <w:top w:val="single" w:sz="4" w:space="0" w:color="808080"/>
              <w:left w:val="single" w:sz="4" w:space="0" w:color="808080"/>
              <w:bottom w:val="single" w:sz="4" w:space="0" w:color="808080"/>
            </w:tcBorders>
            <w:shd w:val="clear" w:color="auto" w:fill="E6E6E6"/>
          </w:tcPr>
          <w:p w14:paraId="0B2BE7E8" w14:textId="77777777" w:rsidR="00346252" w:rsidRPr="001D5DDB" w:rsidRDefault="0008034C" w:rsidP="00A32B45">
            <w:pPr>
              <w:pStyle w:val="Heading3"/>
              <w:tabs>
                <w:tab w:val="left" w:pos="0"/>
              </w:tabs>
              <w:snapToGrid w:val="0"/>
              <w:rPr>
                <w:rFonts w:ascii="Times New Roman" w:hAnsi="Times New Roman" w:cs="Times New Roman"/>
                <w:b/>
                <w:i/>
                <w:sz w:val="20"/>
                <w:szCs w:val="20"/>
              </w:rPr>
            </w:pPr>
            <w:r>
              <w:rPr>
                <w:rFonts w:ascii="Times New Roman" w:hAnsi="Times New Roman" w:cs="Times New Roman"/>
                <w:b/>
                <w:i/>
                <w:sz w:val="20"/>
                <w:szCs w:val="20"/>
              </w:rPr>
              <w:t>Certifications</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2E6C7737" w14:textId="77777777" w:rsidR="00346252" w:rsidRPr="0008034C" w:rsidRDefault="0008034C" w:rsidP="0008034C">
            <w:pPr>
              <w:pStyle w:val="ListParagraph"/>
              <w:numPr>
                <w:ilvl w:val="0"/>
                <w:numId w:val="12"/>
              </w:numPr>
              <w:snapToGrid w:val="0"/>
              <w:jc w:val="both"/>
              <w:rPr>
                <w:sz w:val="20"/>
                <w:szCs w:val="20"/>
              </w:rPr>
            </w:pPr>
            <w:r w:rsidRPr="001D5DDB">
              <w:rPr>
                <w:sz w:val="20"/>
                <w:szCs w:val="20"/>
              </w:rPr>
              <w:t>Agile coach certified - &lt;Certificate name&gt;</w:t>
            </w:r>
          </w:p>
        </w:tc>
      </w:tr>
      <w:tr w:rsidR="00346252" w:rsidRPr="001D5DDB" w14:paraId="6DBA40BE" w14:textId="77777777" w:rsidTr="0008034C">
        <w:tc>
          <w:tcPr>
            <w:tcW w:w="10892" w:type="dxa"/>
            <w:gridSpan w:val="2"/>
            <w:tcBorders>
              <w:top w:val="single" w:sz="4" w:space="0" w:color="808080"/>
              <w:bottom w:val="single" w:sz="4" w:space="0" w:color="808080"/>
            </w:tcBorders>
            <w:shd w:val="clear" w:color="auto" w:fill="auto"/>
          </w:tcPr>
          <w:p w14:paraId="5FAC3D58" w14:textId="77777777" w:rsidR="00346252" w:rsidRPr="00346252" w:rsidRDefault="00346252" w:rsidP="00346252">
            <w:pPr>
              <w:snapToGrid w:val="0"/>
              <w:jc w:val="both"/>
              <w:rPr>
                <w:sz w:val="20"/>
                <w:szCs w:val="20"/>
              </w:rPr>
            </w:pPr>
          </w:p>
        </w:tc>
      </w:tr>
      <w:tr w:rsidR="001D5DDB" w:rsidRPr="001D5DDB" w14:paraId="6C91375B" w14:textId="77777777" w:rsidTr="0008034C">
        <w:tc>
          <w:tcPr>
            <w:tcW w:w="1442" w:type="dxa"/>
            <w:tcBorders>
              <w:top w:val="single" w:sz="4" w:space="0" w:color="808080"/>
              <w:left w:val="single" w:sz="4" w:space="0" w:color="808080"/>
              <w:bottom w:val="single" w:sz="4" w:space="0" w:color="808080"/>
            </w:tcBorders>
            <w:shd w:val="clear" w:color="auto" w:fill="E6E6E6"/>
          </w:tcPr>
          <w:p w14:paraId="1D52A8D2"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 xml:space="preserve">Awards </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07233411" w14:textId="3DDA04A2" w:rsidR="001D5DDB" w:rsidRPr="001D5DDB" w:rsidRDefault="001D5DDB" w:rsidP="00A32B45">
            <w:pPr>
              <w:pStyle w:val="ListParagraph"/>
              <w:numPr>
                <w:ilvl w:val="0"/>
                <w:numId w:val="12"/>
              </w:numPr>
              <w:snapToGrid w:val="0"/>
              <w:jc w:val="both"/>
              <w:rPr>
                <w:sz w:val="20"/>
                <w:szCs w:val="20"/>
              </w:rPr>
            </w:pPr>
            <w:r w:rsidRPr="001D5DDB">
              <w:rPr>
                <w:sz w:val="20"/>
                <w:szCs w:val="20"/>
              </w:rPr>
              <w:t>Awards –</w:t>
            </w:r>
            <w:r w:rsidR="00B11830">
              <w:rPr>
                <w:sz w:val="20"/>
                <w:szCs w:val="20"/>
              </w:rPr>
              <w:t xml:space="preserve"> Received One Outstanding, One Applause and three Spot awards</w:t>
            </w:r>
          </w:p>
        </w:tc>
      </w:tr>
    </w:tbl>
    <w:p w14:paraId="1A058D54" w14:textId="77777777" w:rsidR="001D5DDB" w:rsidRPr="001D5DDB" w:rsidRDefault="001D5DDB">
      <w:pPr>
        <w:rPr>
          <w:sz w:val="20"/>
          <w:szCs w:val="20"/>
        </w:rPr>
      </w:pPr>
    </w:p>
    <w:tbl>
      <w:tblPr>
        <w:tblW w:w="10892" w:type="dxa"/>
        <w:tblInd w:w="-817" w:type="dxa"/>
        <w:tblLayout w:type="fixed"/>
        <w:tblLook w:val="0000" w:firstRow="0" w:lastRow="0" w:firstColumn="0" w:lastColumn="0" w:noHBand="0" w:noVBand="0"/>
      </w:tblPr>
      <w:tblGrid>
        <w:gridCol w:w="1442"/>
        <w:gridCol w:w="9450"/>
      </w:tblGrid>
      <w:tr w:rsidR="001D5DDB" w:rsidRPr="001D5DDB" w14:paraId="1DC95E7B" w14:textId="77777777" w:rsidTr="001D5DDB">
        <w:tc>
          <w:tcPr>
            <w:tcW w:w="1442" w:type="dxa"/>
            <w:tcBorders>
              <w:top w:val="single" w:sz="4" w:space="0" w:color="808080"/>
              <w:left w:val="single" w:sz="4" w:space="0" w:color="808080"/>
              <w:bottom w:val="single" w:sz="4" w:space="0" w:color="808080"/>
            </w:tcBorders>
            <w:shd w:val="clear" w:color="auto" w:fill="E6E6E6"/>
          </w:tcPr>
          <w:p w14:paraId="620B9F50" w14:textId="77777777" w:rsidR="001D5DDB" w:rsidRPr="001D5DDB" w:rsidRDefault="001D5DDB" w:rsidP="00A32B45">
            <w:pPr>
              <w:pStyle w:val="Heading3"/>
              <w:tabs>
                <w:tab w:val="left" w:pos="0"/>
              </w:tabs>
              <w:snapToGrid w:val="0"/>
              <w:rPr>
                <w:rFonts w:ascii="Times New Roman" w:hAnsi="Times New Roman" w:cs="Times New Roman"/>
                <w:b/>
                <w:sz w:val="20"/>
                <w:szCs w:val="20"/>
              </w:rPr>
            </w:pPr>
            <w:r w:rsidRPr="001D5DDB">
              <w:rPr>
                <w:rFonts w:ascii="Times New Roman" w:hAnsi="Times New Roman" w:cs="Times New Roman"/>
                <w:b/>
                <w:i/>
                <w:sz w:val="20"/>
                <w:szCs w:val="20"/>
              </w:rPr>
              <w:t>Experience Summary</w:t>
            </w:r>
          </w:p>
        </w:tc>
        <w:tc>
          <w:tcPr>
            <w:tcW w:w="9450" w:type="dxa"/>
            <w:tcBorders>
              <w:top w:val="single" w:sz="4" w:space="0" w:color="808080"/>
              <w:left w:val="single" w:sz="4" w:space="0" w:color="808080"/>
              <w:bottom w:val="single" w:sz="4" w:space="0" w:color="808080"/>
              <w:right w:val="single" w:sz="4" w:space="0" w:color="808080"/>
            </w:tcBorders>
            <w:shd w:val="clear" w:color="auto" w:fill="auto"/>
          </w:tcPr>
          <w:p w14:paraId="72EBAB0F" w14:textId="204BC2FA" w:rsidR="001D5DDB" w:rsidRPr="001D5DDB" w:rsidRDefault="00DB1FB8" w:rsidP="001D5DDB">
            <w:pPr>
              <w:pStyle w:val="ListParagraph"/>
              <w:numPr>
                <w:ilvl w:val="0"/>
                <w:numId w:val="13"/>
              </w:numPr>
              <w:spacing w:line="276" w:lineRule="auto"/>
              <w:rPr>
                <w:sz w:val="20"/>
                <w:szCs w:val="20"/>
              </w:rPr>
            </w:pPr>
            <w:r>
              <w:rPr>
                <w:b/>
                <w:sz w:val="20"/>
                <w:szCs w:val="20"/>
              </w:rPr>
              <w:t>Served a US Based Major Insurance Carrier</w:t>
            </w:r>
            <w:r w:rsidR="008B476C" w:rsidRPr="001D5DDB">
              <w:rPr>
                <w:color w:val="000000"/>
                <w:sz w:val="20"/>
                <w:szCs w:val="20"/>
              </w:rPr>
              <w:t>–</w:t>
            </w:r>
            <w:r w:rsidR="008B476C">
              <w:rPr>
                <w:color w:val="000000"/>
                <w:sz w:val="20"/>
                <w:szCs w:val="20"/>
              </w:rPr>
              <w:t xml:space="preserve">    </w:t>
            </w:r>
            <w:r>
              <w:rPr>
                <w:b/>
                <w:sz w:val="20"/>
                <w:szCs w:val="20"/>
              </w:rPr>
              <w:t xml:space="preserve"> </w:t>
            </w:r>
            <w:r w:rsidRPr="00DB1FB8">
              <w:rPr>
                <w:i/>
                <w:sz w:val="20"/>
                <w:szCs w:val="20"/>
              </w:rPr>
              <w:t>PolicyCenter Developer</w:t>
            </w:r>
            <w:r>
              <w:rPr>
                <w:color w:val="000000"/>
                <w:sz w:val="20"/>
                <w:szCs w:val="20"/>
              </w:rPr>
              <w:t xml:space="preserve"> </w:t>
            </w:r>
            <w:r w:rsidRPr="001D5DDB">
              <w:rPr>
                <w:color w:val="000000"/>
                <w:sz w:val="20"/>
                <w:szCs w:val="20"/>
              </w:rPr>
              <w:t>[</w:t>
            </w:r>
            <w:r w:rsidR="001D5DDB" w:rsidRPr="001D5DDB">
              <w:rPr>
                <w:color w:val="000000"/>
                <w:sz w:val="20"/>
                <w:szCs w:val="20"/>
              </w:rPr>
              <w:t>Oct 201</w:t>
            </w:r>
            <w:r w:rsidR="00AF499F">
              <w:rPr>
                <w:color w:val="000000"/>
                <w:sz w:val="20"/>
                <w:szCs w:val="20"/>
              </w:rPr>
              <w:t>7</w:t>
            </w:r>
            <w:r w:rsidR="001D5DDB" w:rsidRPr="001D5DDB">
              <w:rPr>
                <w:color w:val="000000"/>
                <w:sz w:val="20"/>
                <w:szCs w:val="20"/>
              </w:rPr>
              <w:t xml:space="preserve"> to </w:t>
            </w:r>
            <w:r w:rsidR="00AF499F">
              <w:rPr>
                <w:color w:val="000000"/>
                <w:sz w:val="20"/>
                <w:szCs w:val="20"/>
              </w:rPr>
              <w:t>Dec</w:t>
            </w:r>
            <w:r w:rsidR="001D5DDB" w:rsidRPr="001D5DDB">
              <w:rPr>
                <w:color w:val="000000"/>
                <w:sz w:val="20"/>
                <w:szCs w:val="20"/>
              </w:rPr>
              <w:t xml:space="preserve"> 20</w:t>
            </w:r>
            <w:r w:rsidR="00AF499F">
              <w:rPr>
                <w:color w:val="000000"/>
                <w:sz w:val="20"/>
                <w:szCs w:val="20"/>
              </w:rPr>
              <w:t>20</w:t>
            </w:r>
            <w:r w:rsidR="001D5DDB" w:rsidRPr="001D5DDB">
              <w:rPr>
                <w:color w:val="000000"/>
                <w:sz w:val="20"/>
                <w:szCs w:val="20"/>
              </w:rPr>
              <w:t>]</w:t>
            </w:r>
          </w:p>
          <w:p w14:paraId="7CC5A747" w14:textId="71E63C9B" w:rsidR="001D5DDB" w:rsidRPr="00ED4F31" w:rsidRDefault="00ED4F31" w:rsidP="001D5DDB">
            <w:pPr>
              <w:pStyle w:val="ListParagraph"/>
              <w:numPr>
                <w:ilvl w:val="1"/>
                <w:numId w:val="13"/>
              </w:numPr>
              <w:spacing w:line="276" w:lineRule="auto"/>
              <w:rPr>
                <w:sz w:val="20"/>
                <w:szCs w:val="20"/>
              </w:rPr>
            </w:pPr>
            <w:r w:rsidRPr="00ED4F31">
              <w:rPr>
                <w:sz w:val="20"/>
                <w:szCs w:val="20"/>
              </w:rPr>
              <w:t>Wor</w:t>
            </w:r>
            <w:r>
              <w:rPr>
                <w:sz w:val="20"/>
                <w:szCs w:val="20"/>
              </w:rPr>
              <w:t>ked on m</w:t>
            </w:r>
            <w:r w:rsidR="001F51E4" w:rsidRPr="00ED4F31">
              <w:rPr>
                <w:sz w:val="20"/>
                <w:szCs w:val="20"/>
              </w:rPr>
              <w:t>ajor UI configuration such as Coverage Configuration, Data Model Design for Enhancements.</w:t>
            </w:r>
          </w:p>
          <w:p w14:paraId="6079CF25" w14:textId="28AFF474" w:rsidR="001F51E4" w:rsidRDefault="001F51E4" w:rsidP="001D5DDB">
            <w:pPr>
              <w:pStyle w:val="ListParagraph"/>
              <w:numPr>
                <w:ilvl w:val="1"/>
                <w:numId w:val="13"/>
              </w:numPr>
              <w:spacing w:line="276" w:lineRule="auto"/>
              <w:rPr>
                <w:sz w:val="20"/>
                <w:szCs w:val="20"/>
              </w:rPr>
            </w:pPr>
            <w:r>
              <w:rPr>
                <w:sz w:val="20"/>
                <w:szCs w:val="20"/>
              </w:rPr>
              <w:t>Created batches which helped in lowering the manual effort</w:t>
            </w:r>
          </w:p>
          <w:p w14:paraId="0141E095" w14:textId="5E3EA885" w:rsidR="00ED4F31" w:rsidRPr="001D5DDB" w:rsidRDefault="00DB1FB8" w:rsidP="001D5DDB">
            <w:pPr>
              <w:pStyle w:val="ListParagraph"/>
              <w:numPr>
                <w:ilvl w:val="1"/>
                <w:numId w:val="13"/>
              </w:numPr>
              <w:spacing w:line="276" w:lineRule="auto"/>
              <w:rPr>
                <w:sz w:val="20"/>
                <w:szCs w:val="20"/>
              </w:rPr>
            </w:pPr>
            <w:r>
              <w:rPr>
                <w:sz w:val="20"/>
                <w:szCs w:val="20"/>
              </w:rPr>
              <w:t>Created new forms and documents in PolicyCenter which helped client to be compliant</w:t>
            </w:r>
          </w:p>
          <w:p w14:paraId="45AF536B" w14:textId="0EB69A1F" w:rsidR="001D5DDB" w:rsidRPr="00E6227D" w:rsidRDefault="00E6227D" w:rsidP="00E6227D">
            <w:pPr>
              <w:pStyle w:val="ListParagraph"/>
              <w:numPr>
                <w:ilvl w:val="0"/>
                <w:numId w:val="13"/>
              </w:numPr>
              <w:spacing w:line="276" w:lineRule="auto"/>
              <w:rPr>
                <w:sz w:val="20"/>
                <w:szCs w:val="20"/>
              </w:rPr>
            </w:pPr>
            <w:r>
              <w:rPr>
                <w:b/>
                <w:sz w:val="20"/>
                <w:szCs w:val="20"/>
              </w:rPr>
              <w:t xml:space="preserve"> SafeAuto</w:t>
            </w:r>
            <w:r w:rsidR="008B476C" w:rsidRPr="001D5DDB">
              <w:rPr>
                <w:color w:val="000000"/>
                <w:sz w:val="20"/>
                <w:szCs w:val="20"/>
              </w:rPr>
              <w:t>–</w:t>
            </w:r>
            <w:r w:rsidR="008B476C">
              <w:rPr>
                <w:color w:val="000000"/>
                <w:sz w:val="20"/>
                <w:szCs w:val="20"/>
              </w:rPr>
              <w:t xml:space="preserve">    </w:t>
            </w:r>
            <w:r w:rsidRPr="00E6227D">
              <w:rPr>
                <w:i/>
                <w:sz w:val="20"/>
                <w:szCs w:val="20"/>
              </w:rPr>
              <w:t xml:space="preserve">PolicyCenter </w:t>
            </w:r>
            <w:r w:rsidR="00DB1FB8" w:rsidRPr="00E6227D">
              <w:rPr>
                <w:i/>
                <w:sz w:val="20"/>
                <w:szCs w:val="20"/>
              </w:rPr>
              <w:t>Developer</w:t>
            </w:r>
            <w:r w:rsidR="00DB1FB8">
              <w:rPr>
                <w:b/>
                <w:sz w:val="20"/>
                <w:szCs w:val="20"/>
              </w:rPr>
              <w:t xml:space="preserve"> </w:t>
            </w:r>
            <w:r w:rsidR="00DB1FB8" w:rsidRPr="001D5DDB">
              <w:rPr>
                <w:sz w:val="20"/>
                <w:szCs w:val="20"/>
              </w:rPr>
              <w:t>[</w:t>
            </w:r>
            <w:r w:rsidRPr="001D5DDB">
              <w:rPr>
                <w:sz w:val="20"/>
                <w:szCs w:val="20"/>
              </w:rPr>
              <w:t xml:space="preserve"> </w:t>
            </w:r>
            <w:r w:rsidR="00AF499F">
              <w:rPr>
                <w:sz w:val="20"/>
                <w:szCs w:val="20"/>
              </w:rPr>
              <w:t>Jan 2021</w:t>
            </w:r>
            <w:r w:rsidRPr="001D5DDB">
              <w:rPr>
                <w:sz w:val="20"/>
                <w:szCs w:val="20"/>
              </w:rPr>
              <w:t xml:space="preserve"> </w:t>
            </w:r>
            <w:r w:rsidR="008B476C">
              <w:rPr>
                <w:sz w:val="20"/>
                <w:szCs w:val="20"/>
              </w:rPr>
              <w:t>till</w:t>
            </w:r>
            <w:r w:rsidR="00AF499F">
              <w:rPr>
                <w:sz w:val="20"/>
                <w:szCs w:val="20"/>
              </w:rPr>
              <w:t xml:space="preserve"> Date</w:t>
            </w:r>
            <w:r w:rsidRPr="001D5DDB">
              <w:rPr>
                <w:sz w:val="20"/>
                <w:szCs w:val="20"/>
              </w:rPr>
              <w:t>]</w:t>
            </w:r>
            <w:r>
              <w:rPr>
                <w:sz w:val="20"/>
                <w:szCs w:val="20"/>
              </w:rPr>
              <w:t xml:space="preserve">   </w:t>
            </w:r>
          </w:p>
          <w:p w14:paraId="60852045" w14:textId="7C441E1E" w:rsidR="001F51E4" w:rsidRPr="001F51E4" w:rsidRDefault="001F51E4" w:rsidP="001F51E4">
            <w:pPr>
              <w:pStyle w:val="ListParagraph"/>
              <w:numPr>
                <w:ilvl w:val="1"/>
                <w:numId w:val="13"/>
              </w:numPr>
              <w:spacing w:line="276" w:lineRule="auto"/>
              <w:rPr>
                <w:sz w:val="20"/>
                <w:szCs w:val="20"/>
              </w:rPr>
            </w:pPr>
            <w:r w:rsidRPr="001F51E4">
              <w:rPr>
                <w:sz w:val="20"/>
                <w:szCs w:val="20"/>
              </w:rPr>
              <w:t>Involved in the Development for</w:t>
            </w:r>
            <w:r>
              <w:rPr>
                <w:sz w:val="20"/>
                <w:szCs w:val="20"/>
              </w:rPr>
              <w:t xml:space="preserve"> a</w:t>
            </w:r>
            <w:r w:rsidRPr="001F51E4">
              <w:rPr>
                <w:sz w:val="20"/>
                <w:szCs w:val="20"/>
              </w:rPr>
              <w:t xml:space="preserve"> </w:t>
            </w:r>
            <w:r>
              <w:rPr>
                <w:sz w:val="20"/>
                <w:szCs w:val="20"/>
              </w:rPr>
              <w:t>complex</w:t>
            </w:r>
            <w:r w:rsidRPr="001F51E4">
              <w:rPr>
                <w:sz w:val="20"/>
                <w:szCs w:val="20"/>
              </w:rPr>
              <w:t xml:space="preserve"> integration flow which had changes from integration as well as config side. Areas like UI /PCF, System Table, Product Model, Data Model, Rest Service etc. are covered as part of the changes.</w:t>
            </w:r>
          </w:p>
          <w:p w14:paraId="479464A2" w14:textId="13CB0BAC" w:rsidR="001229BE" w:rsidRDefault="001229BE" w:rsidP="001F51E4">
            <w:pPr>
              <w:pStyle w:val="ListParagraph"/>
              <w:numPr>
                <w:ilvl w:val="1"/>
                <w:numId w:val="13"/>
              </w:numPr>
              <w:spacing w:line="276" w:lineRule="auto"/>
              <w:rPr>
                <w:sz w:val="20"/>
                <w:szCs w:val="20"/>
              </w:rPr>
            </w:pPr>
            <w:r>
              <w:rPr>
                <w:sz w:val="20"/>
                <w:szCs w:val="20"/>
              </w:rPr>
              <w:t>Designed the Portal flow as well.</w:t>
            </w:r>
          </w:p>
          <w:p w14:paraId="285D4914" w14:textId="0F2BBAD0" w:rsidR="001D5DDB" w:rsidRPr="001229BE" w:rsidRDefault="001229BE" w:rsidP="001D5DDB">
            <w:pPr>
              <w:pStyle w:val="ListParagraph"/>
              <w:numPr>
                <w:ilvl w:val="1"/>
                <w:numId w:val="13"/>
              </w:numPr>
              <w:spacing w:line="276" w:lineRule="auto"/>
              <w:rPr>
                <w:bCs/>
                <w:sz w:val="20"/>
                <w:szCs w:val="20"/>
              </w:rPr>
            </w:pPr>
            <w:r w:rsidRPr="001229BE">
              <w:rPr>
                <w:bCs/>
                <w:sz w:val="20"/>
                <w:szCs w:val="20"/>
              </w:rPr>
              <w:t>Identified existing issues and provided the fix for them</w:t>
            </w:r>
          </w:p>
        </w:tc>
      </w:tr>
    </w:tbl>
    <w:p w14:paraId="513A62D5" w14:textId="77777777" w:rsidR="001D5DDB" w:rsidRPr="001D5DDB" w:rsidRDefault="001D5DDB">
      <w:pPr>
        <w:rPr>
          <w:sz w:val="20"/>
          <w:szCs w:val="20"/>
        </w:rPr>
      </w:pPr>
    </w:p>
    <w:p w14:paraId="47EE7087" w14:textId="77777777" w:rsidR="001D5DDB" w:rsidRPr="001D5DDB" w:rsidRDefault="001D5DDB">
      <w:pPr>
        <w:rPr>
          <w:sz w:val="20"/>
          <w:szCs w:val="20"/>
        </w:rPr>
      </w:pPr>
    </w:p>
    <w:p w14:paraId="215FBB25" w14:textId="77777777" w:rsidR="001D5DDB" w:rsidRPr="001D5DDB" w:rsidRDefault="001D5DDB" w:rsidP="001D5DDB">
      <w:pPr>
        <w:jc w:val="center"/>
        <w:rPr>
          <w:b/>
          <w:color w:val="0000FF"/>
          <w:sz w:val="20"/>
          <w:szCs w:val="20"/>
          <w:u w:val="single"/>
        </w:rPr>
      </w:pPr>
    </w:p>
    <w:p w14:paraId="709B3495" w14:textId="4269854B" w:rsidR="001D5DDB" w:rsidRDefault="001D5DDB" w:rsidP="001D5DDB">
      <w:pPr>
        <w:jc w:val="center"/>
        <w:rPr>
          <w:b/>
          <w:color w:val="0000FF"/>
          <w:sz w:val="20"/>
          <w:szCs w:val="20"/>
          <w:u w:val="single"/>
        </w:rPr>
      </w:pPr>
    </w:p>
    <w:p w14:paraId="652B5979" w14:textId="4B145EE2" w:rsidR="00BB288F" w:rsidRDefault="00BB288F" w:rsidP="001D5DDB">
      <w:pPr>
        <w:jc w:val="center"/>
        <w:rPr>
          <w:b/>
          <w:color w:val="0000FF"/>
          <w:sz w:val="20"/>
          <w:szCs w:val="20"/>
          <w:u w:val="single"/>
        </w:rPr>
      </w:pPr>
    </w:p>
    <w:p w14:paraId="6788DB77" w14:textId="08585C7E" w:rsidR="00BB288F" w:rsidRDefault="00BB288F" w:rsidP="001D5DDB">
      <w:pPr>
        <w:jc w:val="center"/>
        <w:rPr>
          <w:b/>
          <w:color w:val="0000FF"/>
          <w:sz w:val="20"/>
          <w:szCs w:val="20"/>
          <w:u w:val="single"/>
        </w:rPr>
      </w:pPr>
    </w:p>
    <w:p w14:paraId="40E115B4" w14:textId="160A829E" w:rsidR="00BB288F" w:rsidRDefault="00BB288F" w:rsidP="001D5DDB">
      <w:pPr>
        <w:jc w:val="center"/>
        <w:rPr>
          <w:b/>
          <w:color w:val="0000FF"/>
          <w:sz w:val="20"/>
          <w:szCs w:val="20"/>
          <w:u w:val="single"/>
        </w:rPr>
      </w:pPr>
    </w:p>
    <w:p w14:paraId="2C41B447" w14:textId="77777777" w:rsidR="00BB288F" w:rsidRPr="001D5DDB" w:rsidRDefault="00BB288F" w:rsidP="001D5DDB">
      <w:pPr>
        <w:jc w:val="center"/>
        <w:rPr>
          <w:b/>
          <w:color w:val="0000FF"/>
          <w:sz w:val="20"/>
          <w:szCs w:val="20"/>
          <w:u w:val="single"/>
        </w:rPr>
      </w:pPr>
    </w:p>
    <w:p w14:paraId="0D3D3689" w14:textId="77777777" w:rsidR="001D5DDB" w:rsidRPr="001D5DDB" w:rsidRDefault="001D5DDB" w:rsidP="001D5DDB">
      <w:pPr>
        <w:jc w:val="center"/>
        <w:rPr>
          <w:b/>
          <w:color w:val="0000FF"/>
          <w:sz w:val="20"/>
          <w:szCs w:val="20"/>
          <w:u w:val="single"/>
        </w:rPr>
      </w:pPr>
    </w:p>
    <w:p w14:paraId="0061E9BC" w14:textId="77777777" w:rsidR="001D5DDB" w:rsidRPr="001D5DDB" w:rsidRDefault="001D5DDB" w:rsidP="001D5DDB">
      <w:pPr>
        <w:jc w:val="center"/>
        <w:rPr>
          <w:b/>
          <w:color w:val="0000FF"/>
          <w:sz w:val="20"/>
          <w:szCs w:val="20"/>
          <w:u w:val="single"/>
        </w:rPr>
      </w:pPr>
    </w:p>
    <w:p w14:paraId="47507B1B" w14:textId="77777777" w:rsidR="001D5DDB" w:rsidRPr="001D5DDB" w:rsidRDefault="001D5DDB" w:rsidP="001D5DDB">
      <w:pPr>
        <w:jc w:val="center"/>
        <w:rPr>
          <w:b/>
          <w:color w:val="0000FF"/>
          <w:sz w:val="20"/>
          <w:szCs w:val="20"/>
          <w:u w:val="single"/>
        </w:rPr>
      </w:pPr>
    </w:p>
    <w:p w14:paraId="758FA248" w14:textId="77777777" w:rsidR="001D5DDB" w:rsidRPr="001D5DDB" w:rsidRDefault="001D5DDB" w:rsidP="001D5DDB">
      <w:pPr>
        <w:jc w:val="center"/>
        <w:rPr>
          <w:b/>
          <w:color w:val="0000FF"/>
          <w:sz w:val="20"/>
          <w:szCs w:val="20"/>
          <w:u w:val="single"/>
        </w:rPr>
      </w:pPr>
    </w:p>
    <w:p w14:paraId="2251ACD4" w14:textId="77777777" w:rsidR="001D5DDB" w:rsidRPr="001D5DDB" w:rsidRDefault="001D5DDB" w:rsidP="001D5DDB">
      <w:pPr>
        <w:jc w:val="center"/>
        <w:rPr>
          <w:b/>
          <w:color w:val="0000FF"/>
          <w:sz w:val="20"/>
          <w:szCs w:val="20"/>
          <w:u w:val="single"/>
        </w:rPr>
      </w:pPr>
      <w:r w:rsidRPr="001D5DDB">
        <w:rPr>
          <w:b/>
          <w:color w:val="0000FF"/>
          <w:sz w:val="20"/>
          <w:szCs w:val="20"/>
          <w:u w:val="single"/>
        </w:rPr>
        <w:t>PROFESSIONAL EXPERIENCE</w:t>
      </w:r>
    </w:p>
    <w:p w14:paraId="3260007B" w14:textId="77777777" w:rsidR="001D5DDB" w:rsidRPr="001D5DDB" w:rsidRDefault="001D5DDB" w:rsidP="001D5DDB">
      <w:pPr>
        <w:jc w:val="center"/>
        <w:rPr>
          <w:b/>
          <w:color w:val="0000FF"/>
          <w:sz w:val="20"/>
          <w:szCs w:val="20"/>
          <w:u w:val="single"/>
        </w:rPr>
      </w:pPr>
    </w:p>
    <w:tbl>
      <w:tblPr>
        <w:tblW w:w="10892" w:type="dxa"/>
        <w:tblInd w:w="-81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92"/>
      </w:tblGrid>
      <w:tr w:rsidR="001D5DDB" w:rsidRPr="001D5DDB" w14:paraId="6304C976" w14:textId="77777777" w:rsidTr="001D5DDB">
        <w:tc>
          <w:tcPr>
            <w:tcW w:w="10892" w:type="dxa"/>
            <w:shd w:val="clear" w:color="auto" w:fill="auto"/>
          </w:tcPr>
          <w:p w14:paraId="27FF42C1" w14:textId="77777777" w:rsidR="001D5DDB" w:rsidRPr="001D5DDB" w:rsidRDefault="001D5DDB" w:rsidP="00A32B45">
            <w:pPr>
              <w:snapToGrid w:val="0"/>
              <w:rPr>
                <w:b/>
                <w:sz w:val="20"/>
                <w:szCs w:val="20"/>
              </w:rPr>
            </w:pPr>
          </w:p>
          <w:p w14:paraId="06B0B850" w14:textId="0B4858B0" w:rsidR="001D5DDB" w:rsidRPr="001D5DDB" w:rsidRDefault="001D5DDB" w:rsidP="001D5DDB">
            <w:pPr>
              <w:snapToGrid w:val="0"/>
              <w:rPr>
                <w:b/>
                <w:sz w:val="20"/>
                <w:szCs w:val="20"/>
              </w:rPr>
            </w:pPr>
            <w:r w:rsidRPr="001D5DDB">
              <w:rPr>
                <w:b/>
                <w:sz w:val="20"/>
                <w:szCs w:val="20"/>
              </w:rPr>
              <w:t xml:space="preserve">Project – </w:t>
            </w:r>
            <w:r w:rsidR="008B476C">
              <w:rPr>
                <w:b/>
                <w:sz w:val="20"/>
                <w:szCs w:val="20"/>
              </w:rPr>
              <w:t>US Based Major Insurance Carrier</w:t>
            </w:r>
            <w:r w:rsidR="008B476C" w:rsidRPr="001D5DDB">
              <w:rPr>
                <w:b/>
                <w:sz w:val="20"/>
                <w:szCs w:val="20"/>
              </w:rPr>
              <w:t xml:space="preserve"> </w:t>
            </w:r>
            <w:r w:rsidR="00AD43AD" w:rsidRPr="00AD43AD">
              <w:rPr>
                <w:b/>
                <w:sz w:val="20"/>
                <w:szCs w:val="20"/>
              </w:rPr>
              <w:t>[Oct 2017 to Dec 2020]</w:t>
            </w:r>
          </w:p>
          <w:p w14:paraId="449B9281" w14:textId="77777777" w:rsidR="001D5DDB" w:rsidRPr="001D5DDB" w:rsidRDefault="001D5DDB" w:rsidP="001D5DDB">
            <w:pPr>
              <w:snapToGrid w:val="0"/>
              <w:rPr>
                <w:b/>
                <w:sz w:val="20"/>
                <w:szCs w:val="20"/>
              </w:rPr>
            </w:pPr>
          </w:p>
          <w:p w14:paraId="1F50369B" w14:textId="57164620" w:rsidR="001D5DDB" w:rsidRPr="001D5DDB" w:rsidRDefault="001D5DDB" w:rsidP="001D5DDB">
            <w:pPr>
              <w:snapToGrid w:val="0"/>
              <w:ind w:left="615"/>
              <w:rPr>
                <w:b/>
                <w:sz w:val="20"/>
                <w:szCs w:val="20"/>
              </w:rPr>
            </w:pPr>
            <w:r w:rsidRPr="001D5DDB">
              <w:rPr>
                <w:b/>
                <w:sz w:val="20"/>
                <w:szCs w:val="20"/>
              </w:rPr>
              <w:t xml:space="preserve">Role: </w:t>
            </w:r>
            <w:r w:rsidR="00AD43AD">
              <w:rPr>
                <w:sz w:val="20"/>
                <w:szCs w:val="20"/>
              </w:rPr>
              <w:t>PolicyCenter Developer</w:t>
            </w:r>
            <w:r w:rsidR="008470FD">
              <w:rPr>
                <w:sz w:val="20"/>
                <w:szCs w:val="20"/>
              </w:rPr>
              <w:t xml:space="preserve"> </w:t>
            </w:r>
          </w:p>
          <w:p w14:paraId="634BA6AF" w14:textId="77777777" w:rsidR="001D5DDB" w:rsidRPr="001D5DDB" w:rsidRDefault="001D5DDB" w:rsidP="00A32B45">
            <w:pPr>
              <w:rPr>
                <w:b/>
                <w:sz w:val="20"/>
                <w:szCs w:val="20"/>
              </w:rPr>
            </w:pPr>
          </w:p>
          <w:p w14:paraId="68466143" w14:textId="6ABF059A" w:rsidR="001D5DDB" w:rsidRDefault="001D5DDB" w:rsidP="00A32B45">
            <w:pPr>
              <w:ind w:left="576"/>
              <w:rPr>
                <w:sz w:val="20"/>
                <w:szCs w:val="20"/>
              </w:rPr>
            </w:pPr>
            <w:r w:rsidRPr="001D5DDB">
              <w:rPr>
                <w:b/>
                <w:sz w:val="20"/>
                <w:szCs w:val="20"/>
              </w:rPr>
              <w:t xml:space="preserve">Project Description: </w:t>
            </w:r>
            <w:r w:rsidR="002A423E" w:rsidRPr="002A423E">
              <w:rPr>
                <w:sz w:val="20"/>
                <w:szCs w:val="20"/>
              </w:rPr>
              <w:t>Worked as</w:t>
            </w:r>
            <w:r w:rsidR="002A423E">
              <w:rPr>
                <w:sz w:val="20"/>
                <w:szCs w:val="20"/>
              </w:rPr>
              <w:t xml:space="preserve"> a developer </w:t>
            </w:r>
            <w:r w:rsidR="002A423E" w:rsidRPr="002A423E">
              <w:rPr>
                <w:sz w:val="20"/>
                <w:szCs w:val="20"/>
              </w:rPr>
              <w:t>in Insurance domain using Guidewire PolicyCenter 8.0, which includes the following Lines of Businesses.</w:t>
            </w:r>
          </w:p>
          <w:p w14:paraId="3D46C587" w14:textId="77777777" w:rsidR="00E82A5D" w:rsidRDefault="00E82A5D" w:rsidP="00A32B45">
            <w:pPr>
              <w:ind w:left="576"/>
              <w:rPr>
                <w:sz w:val="20"/>
                <w:szCs w:val="20"/>
              </w:rPr>
            </w:pPr>
          </w:p>
          <w:p w14:paraId="47E17288" w14:textId="0C87B73E" w:rsidR="00E82A5D" w:rsidRPr="00E82A5D" w:rsidRDefault="00E82A5D" w:rsidP="00E82A5D">
            <w:pPr>
              <w:pStyle w:val="ListParagraph"/>
              <w:numPr>
                <w:ilvl w:val="0"/>
                <w:numId w:val="22"/>
              </w:numPr>
              <w:rPr>
                <w:color w:val="000000"/>
                <w:sz w:val="20"/>
                <w:szCs w:val="20"/>
              </w:rPr>
            </w:pPr>
            <w:r w:rsidRPr="00E82A5D">
              <w:rPr>
                <w:color w:val="000000"/>
                <w:sz w:val="20"/>
                <w:szCs w:val="20"/>
              </w:rPr>
              <w:t>Commercial Policy</w:t>
            </w:r>
          </w:p>
          <w:p w14:paraId="4D8D7F25" w14:textId="1967FC0E" w:rsidR="00E82A5D" w:rsidRPr="00E82A5D" w:rsidRDefault="00E82A5D" w:rsidP="00E82A5D">
            <w:pPr>
              <w:pStyle w:val="ListParagraph"/>
              <w:numPr>
                <w:ilvl w:val="0"/>
                <w:numId w:val="22"/>
              </w:numPr>
              <w:rPr>
                <w:color w:val="000000"/>
                <w:sz w:val="20"/>
                <w:szCs w:val="20"/>
              </w:rPr>
            </w:pPr>
            <w:r w:rsidRPr="00E82A5D">
              <w:rPr>
                <w:color w:val="000000"/>
                <w:sz w:val="20"/>
                <w:szCs w:val="20"/>
              </w:rPr>
              <w:t>Worker’s Compensation</w:t>
            </w:r>
          </w:p>
          <w:p w14:paraId="453D6573" w14:textId="39CBDEA6" w:rsidR="00E82A5D" w:rsidRPr="00E82A5D" w:rsidRDefault="00E82A5D" w:rsidP="00E82A5D">
            <w:pPr>
              <w:pStyle w:val="ListParagraph"/>
              <w:numPr>
                <w:ilvl w:val="0"/>
                <w:numId w:val="22"/>
              </w:numPr>
              <w:rPr>
                <w:color w:val="000000"/>
                <w:sz w:val="20"/>
                <w:szCs w:val="20"/>
              </w:rPr>
            </w:pPr>
            <w:r w:rsidRPr="00E82A5D">
              <w:rPr>
                <w:color w:val="000000"/>
                <w:sz w:val="20"/>
                <w:szCs w:val="20"/>
              </w:rPr>
              <w:t>Umbrella</w:t>
            </w:r>
          </w:p>
          <w:p w14:paraId="5D296B28" w14:textId="1853EC79" w:rsidR="00E82A5D" w:rsidRPr="00E82A5D" w:rsidRDefault="00E82A5D" w:rsidP="00E82A5D">
            <w:pPr>
              <w:pStyle w:val="ListParagraph"/>
              <w:numPr>
                <w:ilvl w:val="0"/>
                <w:numId w:val="22"/>
              </w:numPr>
              <w:rPr>
                <w:color w:val="000000"/>
                <w:sz w:val="20"/>
                <w:szCs w:val="20"/>
              </w:rPr>
            </w:pPr>
            <w:r w:rsidRPr="00E82A5D">
              <w:rPr>
                <w:color w:val="000000"/>
                <w:sz w:val="20"/>
                <w:szCs w:val="20"/>
              </w:rPr>
              <w:t>Commercial Auto</w:t>
            </w:r>
          </w:p>
          <w:p w14:paraId="66A3976D" w14:textId="4F23EFE8" w:rsidR="00E82A5D" w:rsidRPr="00E82A5D" w:rsidRDefault="00E82A5D" w:rsidP="00E82A5D">
            <w:pPr>
              <w:pStyle w:val="ListParagraph"/>
              <w:numPr>
                <w:ilvl w:val="0"/>
                <w:numId w:val="22"/>
              </w:numPr>
              <w:rPr>
                <w:color w:val="000000"/>
                <w:sz w:val="20"/>
                <w:szCs w:val="20"/>
              </w:rPr>
            </w:pPr>
            <w:r w:rsidRPr="00E82A5D">
              <w:rPr>
                <w:color w:val="000000"/>
                <w:sz w:val="20"/>
                <w:szCs w:val="20"/>
              </w:rPr>
              <w:t>Business Owner Policy</w:t>
            </w:r>
          </w:p>
          <w:p w14:paraId="6F0E3170" w14:textId="77777777" w:rsidR="001D5DDB" w:rsidRPr="001D5DDB" w:rsidRDefault="001D5DDB" w:rsidP="00A32B45">
            <w:pPr>
              <w:spacing w:line="276" w:lineRule="auto"/>
              <w:rPr>
                <w:color w:val="000000"/>
                <w:sz w:val="20"/>
                <w:szCs w:val="20"/>
              </w:rPr>
            </w:pPr>
          </w:p>
          <w:p w14:paraId="0E8B7753" w14:textId="1582D03D" w:rsidR="001D5DDB" w:rsidRPr="001D5DDB" w:rsidRDefault="001D5DDB" w:rsidP="001D5DDB">
            <w:pPr>
              <w:ind w:left="525"/>
              <w:rPr>
                <w:b/>
                <w:color w:val="000000"/>
                <w:sz w:val="20"/>
                <w:szCs w:val="20"/>
              </w:rPr>
            </w:pPr>
            <w:r w:rsidRPr="001D5DDB">
              <w:rPr>
                <w:b/>
                <w:color w:val="000000"/>
                <w:sz w:val="20"/>
                <w:szCs w:val="20"/>
              </w:rPr>
              <w:t xml:space="preserve">Key activities performed: </w:t>
            </w:r>
          </w:p>
          <w:p w14:paraId="176D5258" w14:textId="77777777" w:rsidR="001D5DDB" w:rsidRPr="001D5DDB" w:rsidRDefault="001D5DDB" w:rsidP="00A32B45">
            <w:pPr>
              <w:rPr>
                <w:b/>
                <w:color w:val="000000"/>
                <w:sz w:val="20"/>
                <w:szCs w:val="20"/>
              </w:rPr>
            </w:pPr>
          </w:p>
          <w:p w14:paraId="57FCAD5E" w14:textId="16D2EF33" w:rsidR="001D5DDB" w:rsidRPr="001D5DDB" w:rsidRDefault="00AC6331" w:rsidP="001D5DDB">
            <w:pPr>
              <w:numPr>
                <w:ilvl w:val="0"/>
                <w:numId w:val="17"/>
              </w:numPr>
              <w:suppressAutoHyphens w:val="0"/>
              <w:ind w:left="1065"/>
              <w:rPr>
                <w:color w:val="000000"/>
                <w:sz w:val="20"/>
                <w:szCs w:val="20"/>
              </w:rPr>
            </w:pPr>
            <w:r>
              <w:rPr>
                <w:color w:val="000000"/>
                <w:sz w:val="20"/>
                <w:szCs w:val="20"/>
              </w:rPr>
              <w:t>Designed code</w:t>
            </w:r>
            <w:r w:rsidR="00837538">
              <w:rPr>
                <w:color w:val="000000"/>
                <w:sz w:val="20"/>
                <w:szCs w:val="20"/>
              </w:rPr>
              <w:t xml:space="preserve"> in PolicyCenter application using Gosu Classes, Business rules, Product Model, System Tables, Data Model Extensions, Field Validation, Activities </w:t>
            </w:r>
            <w:r>
              <w:rPr>
                <w:color w:val="000000"/>
                <w:sz w:val="20"/>
                <w:szCs w:val="20"/>
              </w:rPr>
              <w:t>etc.</w:t>
            </w:r>
          </w:p>
          <w:p w14:paraId="1393E038" w14:textId="500C53CB" w:rsidR="001D5DDB" w:rsidRPr="001D5DDB" w:rsidRDefault="00837538" w:rsidP="001D5DDB">
            <w:pPr>
              <w:numPr>
                <w:ilvl w:val="0"/>
                <w:numId w:val="17"/>
              </w:numPr>
              <w:suppressAutoHyphens w:val="0"/>
              <w:ind w:left="1065"/>
              <w:rPr>
                <w:color w:val="000000"/>
                <w:sz w:val="20"/>
                <w:szCs w:val="20"/>
              </w:rPr>
            </w:pPr>
            <w:r>
              <w:rPr>
                <w:color w:val="000000"/>
                <w:sz w:val="20"/>
                <w:szCs w:val="20"/>
              </w:rPr>
              <w:t xml:space="preserve">Stepped up to fix </w:t>
            </w:r>
            <w:r w:rsidR="00EC3093">
              <w:rPr>
                <w:color w:val="000000"/>
                <w:sz w:val="20"/>
                <w:szCs w:val="20"/>
              </w:rPr>
              <w:t>critical environmental related bug</w:t>
            </w:r>
          </w:p>
          <w:p w14:paraId="7C67B54F" w14:textId="6162D2D1" w:rsidR="00EC3093" w:rsidRDefault="00EC3093" w:rsidP="001D5DDB">
            <w:pPr>
              <w:numPr>
                <w:ilvl w:val="0"/>
                <w:numId w:val="17"/>
              </w:numPr>
              <w:suppressAutoHyphens w:val="0"/>
              <w:spacing w:before="60" w:after="60"/>
              <w:ind w:left="1065"/>
              <w:rPr>
                <w:color w:val="000000"/>
                <w:sz w:val="20"/>
                <w:szCs w:val="20"/>
              </w:rPr>
            </w:pPr>
            <w:r>
              <w:rPr>
                <w:color w:val="000000"/>
                <w:sz w:val="20"/>
                <w:szCs w:val="20"/>
              </w:rPr>
              <w:t xml:space="preserve">Identified the impacted policies for given </w:t>
            </w:r>
            <w:r w:rsidR="00AC6331">
              <w:rPr>
                <w:color w:val="000000"/>
                <w:sz w:val="20"/>
                <w:szCs w:val="20"/>
              </w:rPr>
              <w:t>criteria</w:t>
            </w:r>
            <w:r>
              <w:rPr>
                <w:color w:val="000000"/>
                <w:sz w:val="20"/>
                <w:szCs w:val="20"/>
              </w:rPr>
              <w:t xml:space="preserve">, Prepared the script to perform clean up </w:t>
            </w:r>
            <w:r w:rsidR="00AC6331">
              <w:rPr>
                <w:color w:val="000000"/>
                <w:sz w:val="20"/>
                <w:szCs w:val="20"/>
              </w:rPr>
              <w:t>on the policies</w:t>
            </w:r>
          </w:p>
          <w:p w14:paraId="3F475EA0" w14:textId="77777777" w:rsidR="001D5DDB" w:rsidRPr="001D5DDB" w:rsidRDefault="001D5DDB" w:rsidP="001D5DDB">
            <w:pPr>
              <w:suppressAutoHyphens w:val="0"/>
              <w:spacing w:before="60" w:after="60"/>
              <w:ind w:right="90"/>
              <w:jc w:val="both"/>
              <w:rPr>
                <w:sz w:val="20"/>
                <w:szCs w:val="20"/>
              </w:rPr>
            </w:pPr>
          </w:p>
          <w:p w14:paraId="3005EF67" w14:textId="77777777" w:rsidR="001D5DDB" w:rsidRPr="001D5DDB" w:rsidRDefault="001D5DDB" w:rsidP="001D5DDB">
            <w:pPr>
              <w:ind w:left="525"/>
              <w:rPr>
                <w:b/>
                <w:color w:val="000000"/>
                <w:sz w:val="20"/>
                <w:szCs w:val="20"/>
              </w:rPr>
            </w:pPr>
            <w:r w:rsidRPr="001D5DDB">
              <w:rPr>
                <w:b/>
                <w:color w:val="000000"/>
                <w:sz w:val="20"/>
                <w:szCs w:val="20"/>
              </w:rPr>
              <w:t>Technology/Skills/Tools used</w:t>
            </w:r>
          </w:p>
          <w:p w14:paraId="6EBDFCA2" w14:textId="0B991A77"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Pr="001D5DDB">
              <w:rPr>
                <w:sz w:val="20"/>
                <w:szCs w:val="20"/>
              </w:rPr>
              <w:t xml:space="preserve"> SoapUI &amp; Postman, JIRA</w:t>
            </w:r>
          </w:p>
          <w:p w14:paraId="0991D83A" w14:textId="0B98F8B0" w:rsidR="001D5DDB" w:rsidRP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1D5DDB">
              <w:rPr>
                <w:sz w:val="20"/>
                <w:szCs w:val="20"/>
              </w:rPr>
              <w:t xml:space="preserve"> Java</w:t>
            </w:r>
          </w:p>
          <w:p w14:paraId="3B20E8D6" w14:textId="60FD10B9" w:rsidR="001D5DDB" w:rsidRDefault="001D5DDB" w:rsidP="001D5DDB">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1D5DDB">
              <w:rPr>
                <w:sz w:val="20"/>
                <w:szCs w:val="20"/>
              </w:rPr>
              <w:t xml:space="preserve"> </w:t>
            </w:r>
            <w:r w:rsidR="00EC3093">
              <w:rPr>
                <w:sz w:val="20"/>
                <w:szCs w:val="20"/>
              </w:rPr>
              <w:t>PolicyCenter</w:t>
            </w:r>
          </w:p>
          <w:p w14:paraId="78912352" w14:textId="77777777" w:rsidR="00F44474" w:rsidRDefault="00F44474" w:rsidP="00F44474">
            <w:pPr>
              <w:suppressAutoHyphens w:val="0"/>
              <w:spacing w:before="60" w:after="60"/>
              <w:ind w:right="90"/>
              <w:jc w:val="both"/>
              <w:rPr>
                <w:sz w:val="20"/>
                <w:szCs w:val="20"/>
              </w:rPr>
            </w:pPr>
          </w:p>
          <w:p w14:paraId="7304E8DD" w14:textId="77777777" w:rsidR="00F44474" w:rsidRDefault="00F44474" w:rsidP="0008034C">
            <w:pPr>
              <w:ind w:left="525"/>
              <w:rPr>
                <w:b/>
                <w:color w:val="000000"/>
                <w:sz w:val="20"/>
                <w:szCs w:val="20"/>
              </w:rPr>
            </w:pPr>
            <w:r w:rsidRPr="0008034C">
              <w:rPr>
                <w:b/>
                <w:color w:val="000000"/>
                <w:sz w:val="20"/>
                <w:szCs w:val="20"/>
              </w:rPr>
              <w:t>Major achievements</w:t>
            </w:r>
          </w:p>
          <w:p w14:paraId="2AEBA9E9" w14:textId="0F996744" w:rsidR="008C6F7F" w:rsidRDefault="008C6F7F" w:rsidP="009113D6">
            <w:pPr>
              <w:pStyle w:val="ListParagraph"/>
              <w:numPr>
                <w:ilvl w:val="0"/>
                <w:numId w:val="19"/>
              </w:numPr>
              <w:suppressAutoHyphens w:val="0"/>
              <w:spacing w:before="60" w:after="60"/>
              <w:ind w:right="90"/>
              <w:jc w:val="both"/>
              <w:rPr>
                <w:color w:val="000000"/>
                <w:sz w:val="20"/>
                <w:szCs w:val="20"/>
              </w:rPr>
            </w:pPr>
            <w:r>
              <w:rPr>
                <w:color w:val="000000"/>
                <w:sz w:val="20"/>
                <w:szCs w:val="20"/>
              </w:rPr>
              <w:t>Awarded as “Best Performer” 2 times by client.</w:t>
            </w:r>
          </w:p>
          <w:p w14:paraId="6ABACE0C" w14:textId="19B76007" w:rsidR="00EC3093" w:rsidRDefault="00AC6331" w:rsidP="009113D6">
            <w:pPr>
              <w:pStyle w:val="ListParagraph"/>
              <w:numPr>
                <w:ilvl w:val="0"/>
                <w:numId w:val="19"/>
              </w:numPr>
              <w:suppressAutoHyphens w:val="0"/>
              <w:spacing w:before="60" w:after="60"/>
              <w:ind w:right="90"/>
              <w:jc w:val="both"/>
              <w:rPr>
                <w:color w:val="000000"/>
                <w:sz w:val="20"/>
                <w:szCs w:val="20"/>
              </w:rPr>
            </w:pPr>
            <w:r>
              <w:rPr>
                <w:color w:val="000000"/>
                <w:sz w:val="20"/>
                <w:szCs w:val="20"/>
              </w:rPr>
              <w:t>Received one Outstanding Award for the consistence performance</w:t>
            </w:r>
          </w:p>
          <w:p w14:paraId="7FB31907" w14:textId="0FEAEE4A" w:rsidR="00E620BF" w:rsidRPr="00AC6331" w:rsidRDefault="00E620BF" w:rsidP="00AC6331">
            <w:pPr>
              <w:suppressAutoHyphens w:val="0"/>
              <w:spacing w:before="60" w:after="60"/>
              <w:ind w:right="90"/>
              <w:jc w:val="both"/>
              <w:rPr>
                <w:sz w:val="20"/>
                <w:szCs w:val="20"/>
              </w:rPr>
            </w:pPr>
          </w:p>
          <w:p w14:paraId="14D42558" w14:textId="77777777" w:rsidR="00F44474" w:rsidRPr="00AA6E24" w:rsidRDefault="00F44474" w:rsidP="00E620BF">
            <w:pPr>
              <w:ind w:left="525"/>
              <w:rPr>
                <w:b/>
                <w:sz w:val="20"/>
                <w:szCs w:val="20"/>
              </w:rPr>
            </w:pPr>
            <w:r w:rsidRPr="00AA6E24">
              <w:rPr>
                <w:b/>
                <w:sz w:val="20"/>
                <w:szCs w:val="20"/>
              </w:rPr>
              <w:t>Any client appreciation</w:t>
            </w:r>
          </w:p>
          <w:p w14:paraId="1AA35384" w14:textId="5A06B093" w:rsidR="008C6F7F" w:rsidRDefault="00E620BF" w:rsidP="008C6F7F">
            <w:pPr>
              <w:pStyle w:val="ListParagraph"/>
              <w:numPr>
                <w:ilvl w:val="0"/>
                <w:numId w:val="19"/>
              </w:numPr>
              <w:suppressAutoHyphens w:val="0"/>
              <w:spacing w:before="60" w:after="60"/>
              <w:ind w:right="90"/>
              <w:jc w:val="both"/>
              <w:rPr>
                <w:sz w:val="20"/>
                <w:szCs w:val="20"/>
              </w:rPr>
            </w:pPr>
            <w:r>
              <w:rPr>
                <w:sz w:val="20"/>
                <w:szCs w:val="20"/>
              </w:rPr>
              <w:t xml:space="preserve">Recognized by client for </w:t>
            </w:r>
            <w:r w:rsidR="00E82A5D">
              <w:rPr>
                <w:sz w:val="20"/>
                <w:szCs w:val="20"/>
              </w:rPr>
              <w:t>implementing batch process which helped to reduce a lot of manual effort and stabilized the process.</w:t>
            </w:r>
          </w:p>
          <w:p w14:paraId="5F5372A3" w14:textId="77777777" w:rsidR="00E82A5D" w:rsidRDefault="00E82A5D" w:rsidP="00E82A5D">
            <w:pPr>
              <w:pStyle w:val="ListParagraph"/>
              <w:suppressAutoHyphens w:val="0"/>
              <w:spacing w:before="60" w:after="60"/>
              <w:ind w:left="1080" w:right="90"/>
              <w:jc w:val="both"/>
              <w:rPr>
                <w:sz w:val="20"/>
                <w:szCs w:val="20"/>
              </w:rPr>
            </w:pPr>
          </w:p>
          <w:p w14:paraId="095DA546" w14:textId="6AE9096A" w:rsidR="008C6F7F" w:rsidRPr="001D5DDB" w:rsidRDefault="008C6F7F" w:rsidP="008C6F7F">
            <w:pPr>
              <w:snapToGrid w:val="0"/>
              <w:rPr>
                <w:b/>
                <w:sz w:val="20"/>
                <w:szCs w:val="20"/>
              </w:rPr>
            </w:pPr>
            <w:r w:rsidRPr="001D5DDB">
              <w:rPr>
                <w:b/>
                <w:sz w:val="20"/>
                <w:szCs w:val="20"/>
              </w:rPr>
              <w:t>Project –</w:t>
            </w:r>
            <w:r>
              <w:rPr>
                <w:b/>
                <w:sz w:val="20"/>
                <w:szCs w:val="20"/>
              </w:rPr>
              <w:t>SafeAuto</w:t>
            </w:r>
            <w:r w:rsidRPr="001D5DDB">
              <w:rPr>
                <w:b/>
                <w:sz w:val="20"/>
                <w:szCs w:val="20"/>
              </w:rPr>
              <w:t xml:space="preserve"> </w:t>
            </w:r>
            <w:r w:rsidRPr="00AD43AD">
              <w:rPr>
                <w:b/>
                <w:sz w:val="20"/>
                <w:szCs w:val="20"/>
              </w:rPr>
              <w:t>[</w:t>
            </w:r>
            <w:r>
              <w:rPr>
                <w:b/>
                <w:sz w:val="20"/>
                <w:szCs w:val="20"/>
              </w:rPr>
              <w:t xml:space="preserve">Jan </w:t>
            </w:r>
            <w:r w:rsidRPr="00AD43AD">
              <w:rPr>
                <w:b/>
                <w:sz w:val="20"/>
                <w:szCs w:val="20"/>
              </w:rPr>
              <w:t>20</w:t>
            </w:r>
            <w:r>
              <w:rPr>
                <w:b/>
                <w:sz w:val="20"/>
                <w:szCs w:val="20"/>
              </w:rPr>
              <w:t>21</w:t>
            </w:r>
            <w:r w:rsidRPr="00AD43AD">
              <w:rPr>
                <w:b/>
                <w:sz w:val="20"/>
                <w:szCs w:val="20"/>
              </w:rPr>
              <w:t xml:space="preserve"> to </w:t>
            </w:r>
            <w:r>
              <w:rPr>
                <w:b/>
                <w:sz w:val="20"/>
                <w:szCs w:val="20"/>
              </w:rPr>
              <w:t>Jun</w:t>
            </w:r>
            <w:r w:rsidRPr="00AD43AD">
              <w:rPr>
                <w:b/>
                <w:sz w:val="20"/>
                <w:szCs w:val="20"/>
              </w:rPr>
              <w:t>202</w:t>
            </w:r>
            <w:r>
              <w:rPr>
                <w:b/>
                <w:sz w:val="20"/>
                <w:szCs w:val="20"/>
              </w:rPr>
              <w:t>1</w:t>
            </w:r>
            <w:r w:rsidRPr="00AD43AD">
              <w:rPr>
                <w:b/>
                <w:sz w:val="20"/>
                <w:szCs w:val="20"/>
              </w:rPr>
              <w:t>]</w:t>
            </w:r>
          </w:p>
          <w:p w14:paraId="689A1670" w14:textId="77777777" w:rsidR="008C6F7F" w:rsidRPr="001D5DDB" w:rsidRDefault="008C6F7F" w:rsidP="008C6F7F">
            <w:pPr>
              <w:snapToGrid w:val="0"/>
              <w:rPr>
                <w:b/>
                <w:sz w:val="20"/>
                <w:szCs w:val="20"/>
              </w:rPr>
            </w:pPr>
          </w:p>
          <w:p w14:paraId="7A5BC6BD" w14:textId="6FDDF94F" w:rsidR="008C6F7F" w:rsidRPr="001D5DDB" w:rsidRDefault="008C6F7F" w:rsidP="008C6F7F">
            <w:pPr>
              <w:snapToGrid w:val="0"/>
              <w:ind w:left="615"/>
              <w:rPr>
                <w:b/>
                <w:sz w:val="20"/>
                <w:szCs w:val="20"/>
              </w:rPr>
            </w:pPr>
            <w:r w:rsidRPr="001D5DDB">
              <w:rPr>
                <w:b/>
                <w:sz w:val="20"/>
                <w:szCs w:val="20"/>
              </w:rPr>
              <w:t xml:space="preserve">Role: </w:t>
            </w:r>
            <w:r>
              <w:rPr>
                <w:sz w:val="20"/>
                <w:szCs w:val="20"/>
              </w:rPr>
              <w:t>PolicyCenter Developer</w:t>
            </w:r>
          </w:p>
          <w:p w14:paraId="2DE42AC3" w14:textId="77777777" w:rsidR="008C6F7F" w:rsidRPr="001D5DDB" w:rsidRDefault="008C6F7F" w:rsidP="008C6F7F">
            <w:pPr>
              <w:rPr>
                <w:b/>
                <w:sz w:val="20"/>
                <w:szCs w:val="20"/>
              </w:rPr>
            </w:pPr>
          </w:p>
          <w:p w14:paraId="595B112E" w14:textId="5855CAC5" w:rsidR="00E82A5D" w:rsidRPr="00E82A5D" w:rsidRDefault="008C6F7F" w:rsidP="00E9725F">
            <w:pPr>
              <w:ind w:left="576"/>
              <w:rPr>
                <w:color w:val="000000"/>
                <w:sz w:val="20"/>
                <w:szCs w:val="20"/>
              </w:rPr>
            </w:pPr>
            <w:r w:rsidRPr="001D5DDB">
              <w:rPr>
                <w:b/>
                <w:sz w:val="20"/>
                <w:szCs w:val="20"/>
              </w:rPr>
              <w:t xml:space="preserve">Project Description: </w:t>
            </w:r>
            <w:r w:rsidR="00E82A5D" w:rsidRPr="002A423E">
              <w:rPr>
                <w:sz w:val="20"/>
                <w:szCs w:val="20"/>
              </w:rPr>
              <w:t>Worked as</w:t>
            </w:r>
            <w:r w:rsidR="00E82A5D">
              <w:rPr>
                <w:sz w:val="20"/>
                <w:szCs w:val="20"/>
              </w:rPr>
              <w:t xml:space="preserve"> a developer </w:t>
            </w:r>
            <w:r w:rsidR="00E82A5D" w:rsidRPr="002A423E">
              <w:rPr>
                <w:sz w:val="20"/>
                <w:szCs w:val="20"/>
              </w:rPr>
              <w:t xml:space="preserve">in Insurance domain using Guidewire PolicyCenter </w:t>
            </w:r>
            <w:r w:rsidR="00E82A5D">
              <w:rPr>
                <w:sz w:val="20"/>
                <w:szCs w:val="20"/>
              </w:rPr>
              <w:t>9</w:t>
            </w:r>
            <w:r w:rsidR="00E82A5D" w:rsidRPr="002A423E">
              <w:rPr>
                <w:sz w:val="20"/>
                <w:szCs w:val="20"/>
              </w:rPr>
              <w:t>.0, which includes</w:t>
            </w:r>
            <w:r w:rsidR="00E9725F">
              <w:rPr>
                <w:sz w:val="20"/>
                <w:szCs w:val="20"/>
              </w:rPr>
              <w:t xml:space="preserve"> Personal Auto Line</w:t>
            </w:r>
          </w:p>
          <w:p w14:paraId="04AD9DA7" w14:textId="15AEE748" w:rsidR="008C6F7F" w:rsidRPr="001D5DDB" w:rsidRDefault="008C6F7F" w:rsidP="008C6F7F">
            <w:pPr>
              <w:spacing w:line="276" w:lineRule="auto"/>
              <w:rPr>
                <w:color w:val="000000"/>
                <w:sz w:val="20"/>
                <w:szCs w:val="20"/>
              </w:rPr>
            </w:pPr>
          </w:p>
          <w:p w14:paraId="3EAD3434" w14:textId="00C9468A" w:rsidR="008C6F7F" w:rsidRDefault="008C6F7F" w:rsidP="00121994">
            <w:pPr>
              <w:ind w:left="525"/>
              <w:rPr>
                <w:b/>
                <w:color w:val="000000"/>
                <w:sz w:val="20"/>
                <w:szCs w:val="20"/>
              </w:rPr>
            </w:pPr>
            <w:r w:rsidRPr="001D5DDB">
              <w:rPr>
                <w:b/>
                <w:color w:val="000000"/>
                <w:sz w:val="20"/>
                <w:szCs w:val="20"/>
              </w:rPr>
              <w:t xml:space="preserve">Key activities performed: </w:t>
            </w:r>
          </w:p>
          <w:p w14:paraId="44A3C7AB" w14:textId="77777777" w:rsidR="00121994" w:rsidRPr="001D5DDB" w:rsidRDefault="00121994" w:rsidP="00121994">
            <w:pPr>
              <w:ind w:left="525"/>
              <w:rPr>
                <w:color w:val="000000"/>
                <w:sz w:val="20"/>
                <w:szCs w:val="20"/>
              </w:rPr>
            </w:pPr>
          </w:p>
          <w:p w14:paraId="15B88044" w14:textId="1F18379A" w:rsidR="008C6F7F" w:rsidRPr="001D5DDB" w:rsidRDefault="008470FD" w:rsidP="008C6F7F">
            <w:pPr>
              <w:numPr>
                <w:ilvl w:val="0"/>
                <w:numId w:val="17"/>
              </w:numPr>
              <w:suppressAutoHyphens w:val="0"/>
              <w:ind w:left="1065"/>
              <w:rPr>
                <w:color w:val="000000"/>
                <w:sz w:val="20"/>
                <w:szCs w:val="20"/>
              </w:rPr>
            </w:pPr>
            <w:r w:rsidRPr="008470FD">
              <w:rPr>
                <w:color w:val="000000"/>
                <w:sz w:val="20"/>
                <w:szCs w:val="20"/>
              </w:rPr>
              <w:t xml:space="preserve">Worked on Major items like creation of new Contingency and </w:t>
            </w:r>
            <w:proofErr w:type="gramStart"/>
            <w:r w:rsidRPr="008470FD">
              <w:rPr>
                <w:color w:val="000000"/>
                <w:sz w:val="20"/>
                <w:szCs w:val="20"/>
              </w:rPr>
              <w:t>it's</w:t>
            </w:r>
            <w:proofErr w:type="gramEnd"/>
            <w:r w:rsidRPr="008470FD">
              <w:rPr>
                <w:color w:val="000000"/>
                <w:sz w:val="20"/>
                <w:szCs w:val="20"/>
              </w:rPr>
              <w:t xml:space="preserve"> end to end flow</w:t>
            </w:r>
            <w:r>
              <w:rPr>
                <w:color w:val="000000"/>
                <w:sz w:val="20"/>
                <w:szCs w:val="20"/>
              </w:rPr>
              <w:t>, configuration of coverage messaging per the logic</w:t>
            </w:r>
          </w:p>
          <w:p w14:paraId="621D6E38" w14:textId="5A506B88" w:rsidR="008C6F7F" w:rsidRDefault="008470FD" w:rsidP="008C6F7F">
            <w:pPr>
              <w:numPr>
                <w:ilvl w:val="0"/>
                <w:numId w:val="17"/>
              </w:numPr>
              <w:suppressAutoHyphens w:val="0"/>
              <w:spacing w:before="60" w:after="60"/>
              <w:ind w:left="1065"/>
              <w:rPr>
                <w:color w:val="000000"/>
                <w:sz w:val="20"/>
                <w:szCs w:val="20"/>
              </w:rPr>
            </w:pPr>
            <w:r>
              <w:rPr>
                <w:color w:val="000000"/>
                <w:sz w:val="20"/>
                <w:szCs w:val="20"/>
              </w:rPr>
              <w:t>Designed a complete integration flow for PolicyCenter and Portal</w:t>
            </w:r>
          </w:p>
          <w:p w14:paraId="6F0B9856" w14:textId="5A0DB580" w:rsidR="008C6F7F" w:rsidRDefault="008470FD" w:rsidP="008C6F7F">
            <w:pPr>
              <w:numPr>
                <w:ilvl w:val="0"/>
                <w:numId w:val="17"/>
              </w:numPr>
              <w:suppressAutoHyphens w:val="0"/>
              <w:spacing w:before="60" w:after="60"/>
              <w:ind w:left="1065" w:right="90"/>
              <w:jc w:val="both"/>
              <w:rPr>
                <w:sz w:val="20"/>
                <w:szCs w:val="20"/>
              </w:rPr>
            </w:pPr>
            <w:r>
              <w:rPr>
                <w:sz w:val="20"/>
                <w:szCs w:val="20"/>
              </w:rPr>
              <w:t>Resolved critical environmental critical defects.</w:t>
            </w:r>
          </w:p>
          <w:p w14:paraId="5AF8D2A1" w14:textId="77777777" w:rsidR="008470FD" w:rsidRPr="008470FD" w:rsidRDefault="008470FD" w:rsidP="008470FD">
            <w:pPr>
              <w:suppressAutoHyphens w:val="0"/>
              <w:spacing w:before="60" w:after="60"/>
              <w:ind w:left="1065" w:right="90"/>
              <w:jc w:val="both"/>
              <w:rPr>
                <w:sz w:val="20"/>
                <w:szCs w:val="20"/>
              </w:rPr>
            </w:pPr>
          </w:p>
          <w:p w14:paraId="2AE01BAC" w14:textId="77777777" w:rsidR="008C6F7F" w:rsidRPr="001D5DDB" w:rsidRDefault="008C6F7F" w:rsidP="008C6F7F">
            <w:pPr>
              <w:ind w:left="525"/>
              <w:rPr>
                <w:b/>
                <w:color w:val="000000"/>
                <w:sz w:val="20"/>
                <w:szCs w:val="20"/>
              </w:rPr>
            </w:pPr>
            <w:r w:rsidRPr="001D5DDB">
              <w:rPr>
                <w:b/>
                <w:color w:val="000000"/>
                <w:sz w:val="20"/>
                <w:szCs w:val="20"/>
              </w:rPr>
              <w:t>Technology/Skills/Tools used</w:t>
            </w:r>
          </w:p>
          <w:p w14:paraId="729255D8" w14:textId="77777777" w:rsidR="008C6F7F" w:rsidRPr="001D5DDB" w:rsidRDefault="008C6F7F" w:rsidP="008C6F7F">
            <w:pPr>
              <w:pStyle w:val="ListParagraph"/>
              <w:numPr>
                <w:ilvl w:val="0"/>
                <w:numId w:val="19"/>
              </w:numPr>
              <w:suppressAutoHyphens w:val="0"/>
              <w:spacing w:before="60" w:after="60"/>
              <w:ind w:right="90"/>
              <w:jc w:val="both"/>
              <w:rPr>
                <w:sz w:val="20"/>
                <w:szCs w:val="20"/>
              </w:rPr>
            </w:pPr>
            <w:r w:rsidRPr="001D5DDB">
              <w:rPr>
                <w:sz w:val="20"/>
                <w:szCs w:val="20"/>
                <w:u w:val="single"/>
              </w:rPr>
              <w:t>Tools:</w:t>
            </w:r>
            <w:r w:rsidRPr="001D5DDB">
              <w:rPr>
                <w:sz w:val="20"/>
                <w:szCs w:val="20"/>
              </w:rPr>
              <w:t xml:space="preserve"> SoapUI &amp; Postman, JIRA</w:t>
            </w:r>
          </w:p>
          <w:p w14:paraId="72F440CB" w14:textId="77777777" w:rsidR="008C6F7F" w:rsidRPr="001D5DDB" w:rsidRDefault="008C6F7F" w:rsidP="008C6F7F">
            <w:pPr>
              <w:pStyle w:val="ListParagraph"/>
              <w:numPr>
                <w:ilvl w:val="0"/>
                <w:numId w:val="19"/>
              </w:numPr>
              <w:suppressAutoHyphens w:val="0"/>
              <w:spacing w:before="60" w:after="60"/>
              <w:ind w:right="90"/>
              <w:jc w:val="both"/>
              <w:rPr>
                <w:sz w:val="20"/>
                <w:szCs w:val="20"/>
              </w:rPr>
            </w:pPr>
            <w:r w:rsidRPr="001D5DDB">
              <w:rPr>
                <w:sz w:val="20"/>
                <w:szCs w:val="20"/>
                <w:u w:val="single"/>
              </w:rPr>
              <w:t>Technologies:</w:t>
            </w:r>
            <w:r w:rsidRPr="001D5DDB">
              <w:rPr>
                <w:sz w:val="20"/>
                <w:szCs w:val="20"/>
              </w:rPr>
              <w:t xml:space="preserve"> Java</w:t>
            </w:r>
          </w:p>
          <w:p w14:paraId="1F66995E" w14:textId="77777777" w:rsidR="008C6F7F" w:rsidRDefault="008C6F7F" w:rsidP="008C6F7F">
            <w:pPr>
              <w:pStyle w:val="ListParagraph"/>
              <w:numPr>
                <w:ilvl w:val="0"/>
                <w:numId w:val="19"/>
              </w:numPr>
              <w:suppressAutoHyphens w:val="0"/>
              <w:spacing w:before="60" w:after="60"/>
              <w:ind w:right="90"/>
              <w:jc w:val="both"/>
              <w:rPr>
                <w:sz w:val="20"/>
                <w:szCs w:val="20"/>
              </w:rPr>
            </w:pPr>
            <w:r w:rsidRPr="001D5DDB">
              <w:rPr>
                <w:sz w:val="20"/>
                <w:szCs w:val="20"/>
                <w:u w:val="single"/>
              </w:rPr>
              <w:t>Skills:</w:t>
            </w:r>
            <w:r w:rsidRPr="001D5DDB">
              <w:rPr>
                <w:sz w:val="20"/>
                <w:szCs w:val="20"/>
              </w:rPr>
              <w:t xml:space="preserve"> </w:t>
            </w:r>
            <w:r>
              <w:rPr>
                <w:sz w:val="20"/>
                <w:szCs w:val="20"/>
              </w:rPr>
              <w:t>PolicyCenter</w:t>
            </w:r>
          </w:p>
          <w:p w14:paraId="4B6C7F6A" w14:textId="77777777" w:rsidR="008C6F7F" w:rsidRPr="00AC6331" w:rsidRDefault="008C6F7F" w:rsidP="008C6F7F">
            <w:pPr>
              <w:suppressAutoHyphens w:val="0"/>
              <w:spacing w:before="60" w:after="60"/>
              <w:ind w:right="90"/>
              <w:jc w:val="both"/>
              <w:rPr>
                <w:sz w:val="20"/>
                <w:szCs w:val="20"/>
              </w:rPr>
            </w:pPr>
          </w:p>
          <w:p w14:paraId="349C55BB" w14:textId="77777777" w:rsidR="00E82A5D" w:rsidRPr="00AA6E24" w:rsidRDefault="00E82A5D" w:rsidP="00E82A5D">
            <w:pPr>
              <w:ind w:left="525"/>
              <w:rPr>
                <w:b/>
                <w:sz w:val="20"/>
                <w:szCs w:val="20"/>
              </w:rPr>
            </w:pPr>
            <w:r w:rsidRPr="00AA6E24">
              <w:rPr>
                <w:b/>
                <w:sz w:val="20"/>
                <w:szCs w:val="20"/>
              </w:rPr>
              <w:t>Any client appreciation</w:t>
            </w:r>
          </w:p>
          <w:p w14:paraId="6C91BD79" w14:textId="77777777" w:rsidR="00E82A5D" w:rsidRDefault="00E82A5D" w:rsidP="00E82A5D">
            <w:pPr>
              <w:pStyle w:val="ListParagraph"/>
              <w:numPr>
                <w:ilvl w:val="0"/>
                <w:numId w:val="19"/>
              </w:numPr>
              <w:suppressAutoHyphens w:val="0"/>
              <w:spacing w:before="60" w:after="60"/>
              <w:ind w:right="90"/>
              <w:jc w:val="both"/>
              <w:rPr>
                <w:sz w:val="20"/>
                <w:szCs w:val="20"/>
              </w:rPr>
            </w:pPr>
            <w:r>
              <w:rPr>
                <w:sz w:val="20"/>
                <w:szCs w:val="20"/>
              </w:rPr>
              <w:t>Recognized by client for resolving environmental and blocker defects quickly.</w:t>
            </w:r>
          </w:p>
          <w:p w14:paraId="29A967ED" w14:textId="6E25A0F2" w:rsidR="008C6F7F" w:rsidRPr="008C6F7F" w:rsidRDefault="008C6F7F" w:rsidP="008C6F7F">
            <w:pPr>
              <w:suppressAutoHyphens w:val="0"/>
              <w:spacing w:before="60" w:after="60"/>
              <w:ind w:right="90"/>
              <w:jc w:val="both"/>
              <w:rPr>
                <w:sz w:val="20"/>
                <w:szCs w:val="20"/>
              </w:rPr>
            </w:pPr>
          </w:p>
        </w:tc>
      </w:tr>
    </w:tbl>
    <w:p w14:paraId="49B18FF4" w14:textId="77777777" w:rsidR="001D5DDB" w:rsidRDefault="001D5DDB">
      <w:pPr>
        <w:rPr>
          <w:sz w:val="20"/>
          <w:szCs w:val="20"/>
        </w:rPr>
      </w:pPr>
    </w:p>
    <w:p w14:paraId="3BEC668C" w14:textId="77777777" w:rsidR="00F44474" w:rsidRPr="001D5DDB" w:rsidRDefault="00F44474">
      <w:pPr>
        <w:rPr>
          <w:sz w:val="20"/>
          <w:szCs w:val="20"/>
        </w:rPr>
      </w:pPr>
    </w:p>
    <w:sectPr w:rsidR="00F44474" w:rsidRPr="001D5DDB" w:rsidSect="001D5DDB">
      <w:pgSz w:w="12240" w:h="15840"/>
      <w:pgMar w:top="3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67C6" w14:textId="77777777" w:rsidR="00C157A7" w:rsidRDefault="00C157A7" w:rsidP="00DE1B76">
      <w:r>
        <w:separator/>
      </w:r>
    </w:p>
  </w:endnote>
  <w:endnote w:type="continuationSeparator" w:id="0">
    <w:p w14:paraId="203D59A9" w14:textId="77777777" w:rsidR="00C157A7" w:rsidRDefault="00C157A7" w:rsidP="00DE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B09F" w14:textId="77777777" w:rsidR="00C157A7" w:rsidRDefault="00C157A7" w:rsidP="00DE1B76">
      <w:r>
        <w:separator/>
      </w:r>
    </w:p>
  </w:footnote>
  <w:footnote w:type="continuationSeparator" w:id="0">
    <w:p w14:paraId="11072ACC" w14:textId="77777777" w:rsidR="00C157A7" w:rsidRDefault="00C157A7" w:rsidP="00DE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BE0D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06488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2E18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CAA6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502A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E79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E416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2400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4DE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19636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6"/>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1"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Symbol"/>
        <w:color w:val="000000"/>
        <w:sz w:val="20"/>
        <w:szCs w:val="20"/>
      </w:rPr>
    </w:lvl>
  </w:abstractNum>
  <w:abstractNum w:abstractNumId="12" w15:restartNumberingAfterBreak="0">
    <w:nsid w:val="00000004"/>
    <w:multiLevelType w:val="singleLevel"/>
    <w:tmpl w:val="00000004"/>
    <w:name w:val="WW8Num8"/>
    <w:lvl w:ilvl="0">
      <w:start w:val="1"/>
      <w:numFmt w:val="bullet"/>
      <w:lvlText w:val=""/>
      <w:lvlJc w:val="left"/>
      <w:pPr>
        <w:tabs>
          <w:tab w:val="num" w:pos="0"/>
        </w:tabs>
        <w:ind w:left="360" w:hanging="360"/>
      </w:pPr>
      <w:rPr>
        <w:rFonts w:ascii="Wingdings" w:hAnsi="Wingdings" w:cs="Symbol"/>
        <w:color w:val="000000"/>
        <w:sz w:val="20"/>
        <w:szCs w:val="20"/>
      </w:rPr>
    </w:lvl>
  </w:abstractNum>
  <w:abstractNum w:abstractNumId="13" w15:restartNumberingAfterBreak="0">
    <w:nsid w:val="08C807FB"/>
    <w:multiLevelType w:val="hybridMultilevel"/>
    <w:tmpl w:val="03205F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1065A"/>
    <w:multiLevelType w:val="hybridMultilevel"/>
    <w:tmpl w:val="61CE9A02"/>
    <w:lvl w:ilvl="0" w:tplc="C212A55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C31301"/>
    <w:multiLevelType w:val="hybridMultilevel"/>
    <w:tmpl w:val="92124F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8631666"/>
    <w:multiLevelType w:val="hybridMultilevel"/>
    <w:tmpl w:val="6C1E1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B70711"/>
    <w:multiLevelType w:val="hybridMultilevel"/>
    <w:tmpl w:val="7DB056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38A1DF2"/>
    <w:multiLevelType w:val="hybridMultilevel"/>
    <w:tmpl w:val="E988B94C"/>
    <w:lvl w:ilvl="0" w:tplc="08090001">
      <w:start w:val="1"/>
      <w:numFmt w:val="bullet"/>
      <w:lvlText w:val=""/>
      <w:lvlJc w:val="left"/>
      <w:pPr>
        <w:ind w:left="1245" w:hanging="360"/>
      </w:pPr>
      <w:rPr>
        <w:rFonts w:ascii="Symbol" w:hAnsi="Symbol" w:hint="default"/>
      </w:rPr>
    </w:lvl>
    <w:lvl w:ilvl="1" w:tplc="08090003" w:tentative="1">
      <w:start w:val="1"/>
      <w:numFmt w:val="bullet"/>
      <w:lvlText w:val="o"/>
      <w:lvlJc w:val="left"/>
      <w:pPr>
        <w:ind w:left="1965" w:hanging="360"/>
      </w:pPr>
      <w:rPr>
        <w:rFonts w:ascii="Courier New" w:hAnsi="Courier New" w:cs="Courier New" w:hint="default"/>
      </w:rPr>
    </w:lvl>
    <w:lvl w:ilvl="2" w:tplc="08090005" w:tentative="1">
      <w:start w:val="1"/>
      <w:numFmt w:val="bullet"/>
      <w:lvlText w:val=""/>
      <w:lvlJc w:val="left"/>
      <w:pPr>
        <w:ind w:left="2685" w:hanging="360"/>
      </w:pPr>
      <w:rPr>
        <w:rFonts w:ascii="Wingdings" w:hAnsi="Wingdings" w:hint="default"/>
      </w:rPr>
    </w:lvl>
    <w:lvl w:ilvl="3" w:tplc="08090001" w:tentative="1">
      <w:start w:val="1"/>
      <w:numFmt w:val="bullet"/>
      <w:lvlText w:val=""/>
      <w:lvlJc w:val="left"/>
      <w:pPr>
        <w:ind w:left="3405" w:hanging="360"/>
      </w:pPr>
      <w:rPr>
        <w:rFonts w:ascii="Symbol" w:hAnsi="Symbol" w:hint="default"/>
      </w:rPr>
    </w:lvl>
    <w:lvl w:ilvl="4" w:tplc="08090003" w:tentative="1">
      <w:start w:val="1"/>
      <w:numFmt w:val="bullet"/>
      <w:lvlText w:val="o"/>
      <w:lvlJc w:val="left"/>
      <w:pPr>
        <w:ind w:left="4125" w:hanging="360"/>
      </w:pPr>
      <w:rPr>
        <w:rFonts w:ascii="Courier New" w:hAnsi="Courier New" w:cs="Courier New" w:hint="default"/>
      </w:rPr>
    </w:lvl>
    <w:lvl w:ilvl="5" w:tplc="08090005" w:tentative="1">
      <w:start w:val="1"/>
      <w:numFmt w:val="bullet"/>
      <w:lvlText w:val=""/>
      <w:lvlJc w:val="left"/>
      <w:pPr>
        <w:ind w:left="4845" w:hanging="360"/>
      </w:pPr>
      <w:rPr>
        <w:rFonts w:ascii="Wingdings" w:hAnsi="Wingdings" w:hint="default"/>
      </w:rPr>
    </w:lvl>
    <w:lvl w:ilvl="6" w:tplc="08090001" w:tentative="1">
      <w:start w:val="1"/>
      <w:numFmt w:val="bullet"/>
      <w:lvlText w:val=""/>
      <w:lvlJc w:val="left"/>
      <w:pPr>
        <w:ind w:left="5565" w:hanging="360"/>
      </w:pPr>
      <w:rPr>
        <w:rFonts w:ascii="Symbol" w:hAnsi="Symbol" w:hint="default"/>
      </w:rPr>
    </w:lvl>
    <w:lvl w:ilvl="7" w:tplc="08090003" w:tentative="1">
      <w:start w:val="1"/>
      <w:numFmt w:val="bullet"/>
      <w:lvlText w:val="o"/>
      <w:lvlJc w:val="left"/>
      <w:pPr>
        <w:ind w:left="6285" w:hanging="360"/>
      </w:pPr>
      <w:rPr>
        <w:rFonts w:ascii="Courier New" w:hAnsi="Courier New" w:cs="Courier New" w:hint="default"/>
      </w:rPr>
    </w:lvl>
    <w:lvl w:ilvl="8" w:tplc="08090005" w:tentative="1">
      <w:start w:val="1"/>
      <w:numFmt w:val="bullet"/>
      <w:lvlText w:val=""/>
      <w:lvlJc w:val="left"/>
      <w:pPr>
        <w:ind w:left="7005" w:hanging="360"/>
      </w:pPr>
      <w:rPr>
        <w:rFonts w:ascii="Wingdings" w:hAnsi="Wingdings" w:hint="default"/>
      </w:rPr>
    </w:lvl>
  </w:abstractNum>
  <w:abstractNum w:abstractNumId="19" w15:restartNumberingAfterBreak="0">
    <w:nsid w:val="572C06BE"/>
    <w:multiLevelType w:val="hybridMultilevel"/>
    <w:tmpl w:val="C2443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F878AD"/>
    <w:multiLevelType w:val="hybridMultilevel"/>
    <w:tmpl w:val="89F02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37779"/>
    <w:multiLevelType w:val="hybridMultilevel"/>
    <w:tmpl w:val="3E3E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0"/>
  </w:num>
  <w:num w:numId="14">
    <w:abstractNumId w:val="16"/>
  </w:num>
  <w:num w:numId="15">
    <w:abstractNumId w:val="13"/>
  </w:num>
  <w:num w:numId="16">
    <w:abstractNumId w:val="10"/>
  </w:num>
  <w:num w:numId="17">
    <w:abstractNumId w:val="11"/>
  </w:num>
  <w:num w:numId="18">
    <w:abstractNumId w:val="12"/>
  </w:num>
  <w:num w:numId="19">
    <w:abstractNumId w:val="15"/>
  </w:num>
  <w:num w:numId="20">
    <w:abstractNumId w:val="18"/>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6"/>
    <w:rsid w:val="0008034C"/>
    <w:rsid w:val="000E0A0E"/>
    <w:rsid w:val="0010342A"/>
    <w:rsid w:val="00121994"/>
    <w:rsid w:val="001229BE"/>
    <w:rsid w:val="001D4CA9"/>
    <w:rsid w:val="001D5DDB"/>
    <w:rsid w:val="001F51E4"/>
    <w:rsid w:val="00223974"/>
    <w:rsid w:val="002646B3"/>
    <w:rsid w:val="002A423E"/>
    <w:rsid w:val="002B386C"/>
    <w:rsid w:val="00346252"/>
    <w:rsid w:val="003474B9"/>
    <w:rsid w:val="0037563A"/>
    <w:rsid w:val="003F1A81"/>
    <w:rsid w:val="004C4EA0"/>
    <w:rsid w:val="005128DA"/>
    <w:rsid w:val="00554053"/>
    <w:rsid w:val="005D1756"/>
    <w:rsid w:val="00620C22"/>
    <w:rsid w:val="007401F7"/>
    <w:rsid w:val="0074522D"/>
    <w:rsid w:val="0078337A"/>
    <w:rsid w:val="007A1437"/>
    <w:rsid w:val="007E1165"/>
    <w:rsid w:val="007F5BF8"/>
    <w:rsid w:val="00837538"/>
    <w:rsid w:val="008470FD"/>
    <w:rsid w:val="00870E32"/>
    <w:rsid w:val="008B476C"/>
    <w:rsid w:val="008B7992"/>
    <w:rsid w:val="008C6F7F"/>
    <w:rsid w:val="009113D6"/>
    <w:rsid w:val="009264AC"/>
    <w:rsid w:val="00944A93"/>
    <w:rsid w:val="009505FC"/>
    <w:rsid w:val="009861A9"/>
    <w:rsid w:val="00A03C88"/>
    <w:rsid w:val="00A42BF9"/>
    <w:rsid w:val="00AA6E24"/>
    <w:rsid w:val="00AC3EE1"/>
    <w:rsid w:val="00AC6331"/>
    <w:rsid w:val="00AD43AD"/>
    <w:rsid w:val="00AF499F"/>
    <w:rsid w:val="00B11830"/>
    <w:rsid w:val="00B2090E"/>
    <w:rsid w:val="00B6270E"/>
    <w:rsid w:val="00BB288F"/>
    <w:rsid w:val="00BB3926"/>
    <w:rsid w:val="00C157A7"/>
    <w:rsid w:val="00C31A1C"/>
    <w:rsid w:val="00D7338D"/>
    <w:rsid w:val="00D97160"/>
    <w:rsid w:val="00DB1FB8"/>
    <w:rsid w:val="00DE1B76"/>
    <w:rsid w:val="00E034EE"/>
    <w:rsid w:val="00E620BF"/>
    <w:rsid w:val="00E6227D"/>
    <w:rsid w:val="00E63F14"/>
    <w:rsid w:val="00E82A5D"/>
    <w:rsid w:val="00E9725F"/>
    <w:rsid w:val="00EA55B7"/>
    <w:rsid w:val="00EB54B8"/>
    <w:rsid w:val="00EC3093"/>
    <w:rsid w:val="00EC5CC5"/>
    <w:rsid w:val="00ED4F31"/>
    <w:rsid w:val="00F44474"/>
    <w:rsid w:val="00F61D0D"/>
    <w:rsid w:val="00F9035D"/>
    <w:rsid w:val="00FB0BCE"/>
    <w:rsid w:val="00FD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F7B12"/>
  <w15:chartTrackingRefBased/>
  <w15:docId w15:val="{8B9BEE2E-8271-43E2-996D-B6348281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D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rsid w:val="00DE1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E1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E1B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rsid w:val="00DE1B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DE1B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DE1B7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DE1B7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E1B7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1B7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76"/>
    <w:rPr>
      <w:rFonts w:ascii="Segoe UI" w:hAnsi="Segoe UI" w:cs="Segoe UI"/>
      <w:sz w:val="18"/>
      <w:szCs w:val="18"/>
    </w:rPr>
  </w:style>
  <w:style w:type="paragraph" w:styleId="Bibliography">
    <w:name w:val="Bibliography"/>
    <w:basedOn w:val="Normal"/>
    <w:next w:val="Normal"/>
    <w:uiPriority w:val="37"/>
    <w:semiHidden/>
    <w:unhideWhenUsed/>
    <w:rsid w:val="00DE1B76"/>
  </w:style>
  <w:style w:type="paragraph" w:styleId="BlockText">
    <w:name w:val="Block Text"/>
    <w:basedOn w:val="Normal"/>
    <w:uiPriority w:val="99"/>
    <w:semiHidden/>
    <w:unhideWhenUsed/>
    <w:rsid w:val="00DE1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E1B76"/>
    <w:pPr>
      <w:spacing w:after="120"/>
    </w:pPr>
  </w:style>
  <w:style w:type="character" w:customStyle="1" w:styleId="BodyTextChar">
    <w:name w:val="Body Text Char"/>
    <w:basedOn w:val="DefaultParagraphFont"/>
    <w:link w:val="BodyText"/>
    <w:uiPriority w:val="99"/>
    <w:semiHidden/>
    <w:rsid w:val="00DE1B76"/>
  </w:style>
  <w:style w:type="paragraph" w:styleId="BodyText2">
    <w:name w:val="Body Text 2"/>
    <w:basedOn w:val="Normal"/>
    <w:link w:val="BodyText2Char"/>
    <w:uiPriority w:val="99"/>
    <w:semiHidden/>
    <w:unhideWhenUsed/>
    <w:rsid w:val="00DE1B76"/>
    <w:pPr>
      <w:spacing w:after="120" w:line="480" w:lineRule="auto"/>
    </w:pPr>
  </w:style>
  <w:style w:type="character" w:customStyle="1" w:styleId="BodyText2Char">
    <w:name w:val="Body Text 2 Char"/>
    <w:basedOn w:val="DefaultParagraphFont"/>
    <w:link w:val="BodyText2"/>
    <w:uiPriority w:val="99"/>
    <w:semiHidden/>
    <w:rsid w:val="00DE1B76"/>
  </w:style>
  <w:style w:type="paragraph" w:styleId="BodyText3">
    <w:name w:val="Body Text 3"/>
    <w:basedOn w:val="Normal"/>
    <w:link w:val="BodyText3Char"/>
    <w:uiPriority w:val="99"/>
    <w:semiHidden/>
    <w:unhideWhenUsed/>
    <w:rsid w:val="00DE1B76"/>
    <w:pPr>
      <w:spacing w:after="120"/>
    </w:pPr>
    <w:rPr>
      <w:sz w:val="16"/>
      <w:szCs w:val="16"/>
    </w:rPr>
  </w:style>
  <w:style w:type="character" w:customStyle="1" w:styleId="BodyText3Char">
    <w:name w:val="Body Text 3 Char"/>
    <w:basedOn w:val="DefaultParagraphFont"/>
    <w:link w:val="BodyText3"/>
    <w:uiPriority w:val="99"/>
    <w:semiHidden/>
    <w:rsid w:val="00DE1B76"/>
    <w:rPr>
      <w:sz w:val="16"/>
      <w:szCs w:val="16"/>
    </w:rPr>
  </w:style>
  <w:style w:type="paragraph" w:styleId="BodyTextFirstIndent">
    <w:name w:val="Body Text First Indent"/>
    <w:basedOn w:val="BodyText"/>
    <w:link w:val="BodyTextFirstIndentChar"/>
    <w:uiPriority w:val="99"/>
    <w:semiHidden/>
    <w:unhideWhenUsed/>
    <w:rsid w:val="00DE1B76"/>
    <w:pPr>
      <w:spacing w:after="160"/>
      <w:ind w:firstLine="360"/>
    </w:pPr>
  </w:style>
  <w:style w:type="character" w:customStyle="1" w:styleId="BodyTextFirstIndentChar">
    <w:name w:val="Body Text First Indent Char"/>
    <w:basedOn w:val="BodyTextChar"/>
    <w:link w:val="BodyTextFirstIndent"/>
    <w:uiPriority w:val="99"/>
    <w:semiHidden/>
    <w:rsid w:val="00DE1B76"/>
  </w:style>
  <w:style w:type="paragraph" w:styleId="BodyTextIndent">
    <w:name w:val="Body Text Indent"/>
    <w:basedOn w:val="Normal"/>
    <w:link w:val="BodyTextIndentChar"/>
    <w:uiPriority w:val="99"/>
    <w:semiHidden/>
    <w:unhideWhenUsed/>
    <w:rsid w:val="00DE1B76"/>
    <w:pPr>
      <w:spacing w:after="120"/>
      <w:ind w:left="283"/>
    </w:pPr>
  </w:style>
  <w:style w:type="character" w:customStyle="1" w:styleId="BodyTextIndentChar">
    <w:name w:val="Body Text Indent Char"/>
    <w:basedOn w:val="DefaultParagraphFont"/>
    <w:link w:val="BodyTextIndent"/>
    <w:uiPriority w:val="99"/>
    <w:semiHidden/>
    <w:rsid w:val="00DE1B76"/>
  </w:style>
  <w:style w:type="paragraph" w:styleId="BodyTextFirstIndent2">
    <w:name w:val="Body Text First Indent 2"/>
    <w:basedOn w:val="BodyTextIndent"/>
    <w:link w:val="BodyTextFirstIndent2Char"/>
    <w:uiPriority w:val="99"/>
    <w:semiHidden/>
    <w:unhideWhenUsed/>
    <w:rsid w:val="00DE1B7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E1B76"/>
  </w:style>
  <w:style w:type="paragraph" w:styleId="BodyTextIndent2">
    <w:name w:val="Body Text Indent 2"/>
    <w:basedOn w:val="Normal"/>
    <w:link w:val="BodyTextIndent2Char"/>
    <w:uiPriority w:val="99"/>
    <w:semiHidden/>
    <w:unhideWhenUsed/>
    <w:rsid w:val="00DE1B76"/>
    <w:pPr>
      <w:spacing w:after="120" w:line="480" w:lineRule="auto"/>
      <w:ind w:left="283"/>
    </w:pPr>
  </w:style>
  <w:style w:type="character" w:customStyle="1" w:styleId="BodyTextIndent2Char">
    <w:name w:val="Body Text Indent 2 Char"/>
    <w:basedOn w:val="DefaultParagraphFont"/>
    <w:link w:val="BodyTextIndent2"/>
    <w:uiPriority w:val="99"/>
    <w:semiHidden/>
    <w:rsid w:val="00DE1B76"/>
  </w:style>
  <w:style w:type="paragraph" w:styleId="BodyTextIndent3">
    <w:name w:val="Body Text Indent 3"/>
    <w:basedOn w:val="Normal"/>
    <w:link w:val="BodyTextIndent3Char"/>
    <w:uiPriority w:val="99"/>
    <w:semiHidden/>
    <w:unhideWhenUsed/>
    <w:rsid w:val="00DE1B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E1B76"/>
    <w:rPr>
      <w:sz w:val="16"/>
      <w:szCs w:val="16"/>
    </w:rPr>
  </w:style>
  <w:style w:type="character" w:styleId="BookTitle">
    <w:name w:val="Book Title"/>
    <w:basedOn w:val="DefaultParagraphFont"/>
    <w:uiPriority w:val="33"/>
    <w:rsid w:val="00DE1B76"/>
    <w:rPr>
      <w:b/>
      <w:bCs/>
      <w:i/>
      <w:iCs/>
      <w:spacing w:val="5"/>
    </w:rPr>
  </w:style>
  <w:style w:type="paragraph" w:styleId="Caption">
    <w:name w:val="caption"/>
    <w:basedOn w:val="Normal"/>
    <w:next w:val="Normal"/>
    <w:uiPriority w:val="35"/>
    <w:semiHidden/>
    <w:unhideWhenUsed/>
    <w:rsid w:val="00DE1B76"/>
    <w:pPr>
      <w:spacing w:after="200"/>
    </w:pPr>
    <w:rPr>
      <w:i/>
      <w:iCs/>
      <w:color w:val="44546A" w:themeColor="text2"/>
      <w:sz w:val="18"/>
      <w:szCs w:val="18"/>
    </w:rPr>
  </w:style>
  <w:style w:type="paragraph" w:styleId="Closing">
    <w:name w:val="Closing"/>
    <w:basedOn w:val="Normal"/>
    <w:link w:val="ClosingChar"/>
    <w:uiPriority w:val="99"/>
    <w:semiHidden/>
    <w:unhideWhenUsed/>
    <w:rsid w:val="00DE1B76"/>
    <w:pPr>
      <w:ind w:left="4252"/>
    </w:pPr>
  </w:style>
  <w:style w:type="character" w:customStyle="1" w:styleId="ClosingChar">
    <w:name w:val="Closing Char"/>
    <w:basedOn w:val="DefaultParagraphFont"/>
    <w:link w:val="Closing"/>
    <w:uiPriority w:val="99"/>
    <w:semiHidden/>
    <w:rsid w:val="00DE1B76"/>
  </w:style>
  <w:style w:type="character" w:styleId="CommentReference">
    <w:name w:val="annotation reference"/>
    <w:basedOn w:val="DefaultParagraphFont"/>
    <w:uiPriority w:val="99"/>
    <w:semiHidden/>
    <w:unhideWhenUsed/>
    <w:rsid w:val="00DE1B76"/>
    <w:rPr>
      <w:sz w:val="16"/>
      <w:szCs w:val="16"/>
    </w:rPr>
  </w:style>
  <w:style w:type="paragraph" w:styleId="CommentText">
    <w:name w:val="annotation text"/>
    <w:basedOn w:val="Normal"/>
    <w:link w:val="CommentTextChar"/>
    <w:uiPriority w:val="99"/>
    <w:semiHidden/>
    <w:unhideWhenUsed/>
    <w:rsid w:val="00DE1B76"/>
    <w:rPr>
      <w:sz w:val="20"/>
      <w:szCs w:val="20"/>
    </w:rPr>
  </w:style>
  <w:style w:type="character" w:customStyle="1" w:styleId="CommentTextChar">
    <w:name w:val="Comment Text Char"/>
    <w:basedOn w:val="DefaultParagraphFont"/>
    <w:link w:val="CommentText"/>
    <w:uiPriority w:val="99"/>
    <w:semiHidden/>
    <w:rsid w:val="00DE1B76"/>
    <w:rPr>
      <w:sz w:val="20"/>
      <w:szCs w:val="20"/>
    </w:rPr>
  </w:style>
  <w:style w:type="paragraph" w:styleId="CommentSubject">
    <w:name w:val="annotation subject"/>
    <w:basedOn w:val="CommentText"/>
    <w:next w:val="CommentText"/>
    <w:link w:val="CommentSubjectChar"/>
    <w:uiPriority w:val="99"/>
    <w:semiHidden/>
    <w:unhideWhenUsed/>
    <w:rsid w:val="00DE1B76"/>
    <w:rPr>
      <w:b/>
      <w:bCs/>
    </w:rPr>
  </w:style>
  <w:style w:type="character" w:customStyle="1" w:styleId="CommentSubjectChar">
    <w:name w:val="Comment Subject Char"/>
    <w:basedOn w:val="CommentTextChar"/>
    <w:link w:val="CommentSubject"/>
    <w:uiPriority w:val="99"/>
    <w:semiHidden/>
    <w:rsid w:val="00DE1B76"/>
    <w:rPr>
      <w:b/>
      <w:bCs/>
      <w:sz w:val="20"/>
      <w:szCs w:val="20"/>
    </w:rPr>
  </w:style>
  <w:style w:type="paragraph" w:styleId="Date">
    <w:name w:val="Date"/>
    <w:basedOn w:val="Normal"/>
    <w:next w:val="Normal"/>
    <w:link w:val="DateChar"/>
    <w:uiPriority w:val="99"/>
    <w:semiHidden/>
    <w:unhideWhenUsed/>
    <w:rsid w:val="00DE1B76"/>
  </w:style>
  <w:style w:type="character" w:customStyle="1" w:styleId="DateChar">
    <w:name w:val="Date Char"/>
    <w:basedOn w:val="DefaultParagraphFont"/>
    <w:link w:val="Date"/>
    <w:uiPriority w:val="99"/>
    <w:semiHidden/>
    <w:rsid w:val="00DE1B76"/>
  </w:style>
  <w:style w:type="paragraph" w:styleId="DocumentMap">
    <w:name w:val="Document Map"/>
    <w:basedOn w:val="Normal"/>
    <w:link w:val="DocumentMapChar"/>
    <w:uiPriority w:val="99"/>
    <w:semiHidden/>
    <w:unhideWhenUsed/>
    <w:rsid w:val="00DE1B7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E1B76"/>
    <w:rPr>
      <w:rFonts w:ascii="Segoe UI" w:hAnsi="Segoe UI" w:cs="Segoe UI"/>
      <w:sz w:val="16"/>
      <w:szCs w:val="16"/>
    </w:rPr>
  </w:style>
  <w:style w:type="paragraph" w:styleId="E-mailSignature">
    <w:name w:val="E-mail Signature"/>
    <w:basedOn w:val="Normal"/>
    <w:link w:val="E-mailSignatureChar"/>
    <w:uiPriority w:val="99"/>
    <w:semiHidden/>
    <w:unhideWhenUsed/>
    <w:rsid w:val="00DE1B76"/>
  </w:style>
  <w:style w:type="character" w:customStyle="1" w:styleId="E-mailSignatureChar">
    <w:name w:val="E-mail Signature Char"/>
    <w:basedOn w:val="DefaultParagraphFont"/>
    <w:link w:val="E-mailSignature"/>
    <w:uiPriority w:val="99"/>
    <w:semiHidden/>
    <w:rsid w:val="00DE1B76"/>
  </w:style>
  <w:style w:type="character" w:styleId="Emphasis">
    <w:name w:val="Emphasis"/>
    <w:basedOn w:val="DefaultParagraphFont"/>
    <w:uiPriority w:val="20"/>
    <w:rsid w:val="00DE1B76"/>
    <w:rPr>
      <w:i/>
      <w:iCs/>
    </w:rPr>
  </w:style>
  <w:style w:type="character" w:styleId="EndnoteReference">
    <w:name w:val="endnote reference"/>
    <w:basedOn w:val="DefaultParagraphFont"/>
    <w:uiPriority w:val="99"/>
    <w:semiHidden/>
    <w:unhideWhenUsed/>
    <w:rsid w:val="00DE1B76"/>
    <w:rPr>
      <w:vertAlign w:val="superscript"/>
    </w:rPr>
  </w:style>
  <w:style w:type="paragraph" w:styleId="EndnoteText">
    <w:name w:val="endnote text"/>
    <w:basedOn w:val="Normal"/>
    <w:link w:val="EndnoteTextChar"/>
    <w:uiPriority w:val="99"/>
    <w:semiHidden/>
    <w:unhideWhenUsed/>
    <w:rsid w:val="00DE1B76"/>
    <w:rPr>
      <w:sz w:val="20"/>
      <w:szCs w:val="20"/>
    </w:rPr>
  </w:style>
  <w:style w:type="character" w:customStyle="1" w:styleId="EndnoteTextChar">
    <w:name w:val="Endnote Text Char"/>
    <w:basedOn w:val="DefaultParagraphFont"/>
    <w:link w:val="EndnoteText"/>
    <w:uiPriority w:val="99"/>
    <w:semiHidden/>
    <w:rsid w:val="00DE1B76"/>
    <w:rPr>
      <w:sz w:val="20"/>
      <w:szCs w:val="20"/>
    </w:rPr>
  </w:style>
  <w:style w:type="paragraph" w:styleId="EnvelopeAddress">
    <w:name w:val="envelope address"/>
    <w:basedOn w:val="Normal"/>
    <w:uiPriority w:val="99"/>
    <w:semiHidden/>
    <w:unhideWhenUsed/>
    <w:rsid w:val="00DE1B7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1B76"/>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1B76"/>
    <w:rPr>
      <w:color w:val="954F72" w:themeColor="followedHyperlink"/>
      <w:u w:val="single"/>
    </w:rPr>
  </w:style>
  <w:style w:type="paragraph" w:styleId="Footer">
    <w:name w:val="footer"/>
    <w:basedOn w:val="Normal"/>
    <w:link w:val="FooterChar"/>
    <w:uiPriority w:val="99"/>
    <w:semiHidden/>
    <w:unhideWhenUsed/>
    <w:rsid w:val="00DE1B76"/>
    <w:pPr>
      <w:tabs>
        <w:tab w:val="center" w:pos="4513"/>
        <w:tab w:val="right" w:pos="9026"/>
      </w:tabs>
    </w:pPr>
  </w:style>
  <w:style w:type="character" w:customStyle="1" w:styleId="FooterChar">
    <w:name w:val="Footer Char"/>
    <w:basedOn w:val="DefaultParagraphFont"/>
    <w:link w:val="Footer"/>
    <w:uiPriority w:val="99"/>
    <w:semiHidden/>
    <w:rsid w:val="00DE1B76"/>
  </w:style>
  <w:style w:type="character" w:styleId="FootnoteReference">
    <w:name w:val="footnote reference"/>
    <w:basedOn w:val="DefaultParagraphFont"/>
    <w:uiPriority w:val="99"/>
    <w:semiHidden/>
    <w:unhideWhenUsed/>
    <w:rsid w:val="00DE1B76"/>
    <w:rPr>
      <w:vertAlign w:val="superscript"/>
    </w:rPr>
  </w:style>
  <w:style w:type="paragraph" w:styleId="FootnoteText">
    <w:name w:val="footnote text"/>
    <w:basedOn w:val="Normal"/>
    <w:link w:val="FootnoteTextChar"/>
    <w:uiPriority w:val="99"/>
    <w:semiHidden/>
    <w:unhideWhenUsed/>
    <w:rsid w:val="00DE1B76"/>
    <w:rPr>
      <w:sz w:val="20"/>
      <w:szCs w:val="20"/>
    </w:rPr>
  </w:style>
  <w:style w:type="character" w:customStyle="1" w:styleId="FootnoteTextChar">
    <w:name w:val="Footnote Text Char"/>
    <w:basedOn w:val="DefaultParagraphFont"/>
    <w:link w:val="FootnoteText"/>
    <w:uiPriority w:val="99"/>
    <w:semiHidden/>
    <w:rsid w:val="00DE1B76"/>
    <w:rPr>
      <w:sz w:val="20"/>
      <w:szCs w:val="20"/>
    </w:rPr>
  </w:style>
  <w:style w:type="character" w:styleId="Hashtag">
    <w:name w:val="Hashtag"/>
    <w:basedOn w:val="DefaultParagraphFont"/>
    <w:uiPriority w:val="99"/>
    <w:semiHidden/>
    <w:unhideWhenUsed/>
    <w:rsid w:val="00DE1B76"/>
    <w:rPr>
      <w:color w:val="2B579A"/>
      <w:shd w:val="clear" w:color="auto" w:fill="E1DFDD"/>
    </w:rPr>
  </w:style>
  <w:style w:type="paragraph" w:styleId="Header">
    <w:name w:val="header"/>
    <w:basedOn w:val="Normal"/>
    <w:link w:val="HeaderChar"/>
    <w:unhideWhenUsed/>
    <w:rsid w:val="00DE1B76"/>
    <w:pPr>
      <w:tabs>
        <w:tab w:val="center" w:pos="4513"/>
        <w:tab w:val="right" w:pos="9026"/>
      </w:tabs>
    </w:pPr>
  </w:style>
  <w:style w:type="character" w:customStyle="1" w:styleId="HeaderChar">
    <w:name w:val="Header Char"/>
    <w:basedOn w:val="DefaultParagraphFont"/>
    <w:link w:val="Header"/>
    <w:uiPriority w:val="99"/>
    <w:semiHidden/>
    <w:rsid w:val="00DE1B76"/>
  </w:style>
  <w:style w:type="character" w:customStyle="1" w:styleId="Heading1Char">
    <w:name w:val="Heading 1 Char"/>
    <w:basedOn w:val="DefaultParagraphFont"/>
    <w:link w:val="Heading1"/>
    <w:uiPriority w:val="9"/>
    <w:rsid w:val="00DE1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1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B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1B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B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B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B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B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B76"/>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1B76"/>
  </w:style>
  <w:style w:type="paragraph" w:styleId="HTMLAddress">
    <w:name w:val="HTML Address"/>
    <w:basedOn w:val="Normal"/>
    <w:link w:val="HTMLAddressChar"/>
    <w:uiPriority w:val="99"/>
    <w:semiHidden/>
    <w:unhideWhenUsed/>
    <w:rsid w:val="00DE1B76"/>
    <w:rPr>
      <w:i/>
      <w:iCs/>
    </w:rPr>
  </w:style>
  <w:style w:type="character" w:customStyle="1" w:styleId="HTMLAddressChar">
    <w:name w:val="HTML Address Char"/>
    <w:basedOn w:val="DefaultParagraphFont"/>
    <w:link w:val="HTMLAddress"/>
    <w:uiPriority w:val="99"/>
    <w:semiHidden/>
    <w:rsid w:val="00DE1B76"/>
    <w:rPr>
      <w:i/>
      <w:iCs/>
    </w:rPr>
  </w:style>
  <w:style w:type="character" w:styleId="HTMLCite">
    <w:name w:val="HTML Cite"/>
    <w:basedOn w:val="DefaultParagraphFont"/>
    <w:uiPriority w:val="99"/>
    <w:semiHidden/>
    <w:unhideWhenUsed/>
    <w:rsid w:val="00DE1B76"/>
    <w:rPr>
      <w:i/>
      <w:iCs/>
    </w:rPr>
  </w:style>
  <w:style w:type="character" w:styleId="HTMLCode">
    <w:name w:val="HTML Code"/>
    <w:basedOn w:val="DefaultParagraphFont"/>
    <w:uiPriority w:val="99"/>
    <w:semiHidden/>
    <w:unhideWhenUsed/>
    <w:rsid w:val="00DE1B76"/>
    <w:rPr>
      <w:rFonts w:ascii="Consolas" w:hAnsi="Consolas"/>
      <w:sz w:val="20"/>
      <w:szCs w:val="20"/>
    </w:rPr>
  </w:style>
  <w:style w:type="character" w:styleId="HTMLDefinition">
    <w:name w:val="HTML Definition"/>
    <w:basedOn w:val="DefaultParagraphFont"/>
    <w:uiPriority w:val="99"/>
    <w:semiHidden/>
    <w:unhideWhenUsed/>
    <w:rsid w:val="00DE1B76"/>
    <w:rPr>
      <w:i/>
      <w:iCs/>
    </w:rPr>
  </w:style>
  <w:style w:type="character" w:styleId="HTMLKeyboard">
    <w:name w:val="HTML Keyboard"/>
    <w:basedOn w:val="DefaultParagraphFont"/>
    <w:uiPriority w:val="99"/>
    <w:semiHidden/>
    <w:unhideWhenUsed/>
    <w:rsid w:val="00DE1B76"/>
    <w:rPr>
      <w:rFonts w:ascii="Consolas" w:hAnsi="Consolas"/>
      <w:sz w:val="20"/>
      <w:szCs w:val="20"/>
    </w:rPr>
  </w:style>
  <w:style w:type="paragraph" w:styleId="HTMLPreformatted">
    <w:name w:val="HTML Preformatted"/>
    <w:basedOn w:val="Normal"/>
    <w:link w:val="HTMLPreformattedChar"/>
    <w:uiPriority w:val="99"/>
    <w:semiHidden/>
    <w:unhideWhenUsed/>
    <w:rsid w:val="00DE1B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1B76"/>
    <w:rPr>
      <w:rFonts w:ascii="Consolas" w:hAnsi="Consolas"/>
      <w:sz w:val="20"/>
      <w:szCs w:val="20"/>
    </w:rPr>
  </w:style>
  <w:style w:type="character" w:styleId="HTMLSample">
    <w:name w:val="HTML Sample"/>
    <w:basedOn w:val="DefaultParagraphFont"/>
    <w:uiPriority w:val="99"/>
    <w:semiHidden/>
    <w:unhideWhenUsed/>
    <w:rsid w:val="00DE1B76"/>
    <w:rPr>
      <w:rFonts w:ascii="Consolas" w:hAnsi="Consolas"/>
      <w:sz w:val="24"/>
      <w:szCs w:val="24"/>
    </w:rPr>
  </w:style>
  <w:style w:type="character" w:styleId="HTMLTypewriter">
    <w:name w:val="HTML Typewriter"/>
    <w:basedOn w:val="DefaultParagraphFont"/>
    <w:uiPriority w:val="99"/>
    <w:semiHidden/>
    <w:unhideWhenUsed/>
    <w:rsid w:val="00DE1B76"/>
    <w:rPr>
      <w:rFonts w:ascii="Consolas" w:hAnsi="Consolas"/>
      <w:sz w:val="20"/>
      <w:szCs w:val="20"/>
    </w:rPr>
  </w:style>
  <w:style w:type="character" w:styleId="HTMLVariable">
    <w:name w:val="HTML Variable"/>
    <w:basedOn w:val="DefaultParagraphFont"/>
    <w:uiPriority w:val="99"/>
    <w:semiHidden/>
    <w:unhideWhenUsed/>
    <w:rsid w:val="00DE1B76"/>
    <w:rPr>
      <w:i/>
      <w:iCs/>
    </w:rPr>
  </w:style>
  <w:style w:type="character" w:styleId="Hyperlink">
    <w:name w:val="Hyperlink"/>
    <w:basedOn w:val="DefaultParagraphFont"/>
    <w:uiPriority w:val="99"/>
    <w:semiHidden/>
    <w:unhideWhenUsed/>
    <w:rsid w:val="00DE1B76"/>
    <w:rPr>
      <w:color w:val="0563C1" w:themeColor="hyperlink"/>
      <w:u w:val="single"/>
    </w:rPr>
  </w:style>
  <w:style w:type="paragraph" w:styleId="Index1">
    <w:name w:val="index 1"/>
    <w:basedOn w:val="Normal"/>
    <w:next w:val="Normal"/>
    <w:autoRedefine/>
    <w:uiPriority w:val="99"/>
    <w:semiHidden/>
    <w:unhideWhenUsed/>
    <w:rsid w:val="00DE1B76"/>
    <w:pPr>
      <w:ind w:left="220" w:hanging="220"/>
    </w:pPr>
  </w:style>
  <w:style w:type="paragraph" w:styleId="Index2">
    <w:name w:val="index 2"/>
    <w:basedOn w:val="Normal"/>
    <w:next w:val="Normal"/>
    <w:autoRedefine/>
    <w:uiPriority w:val="99"/>
    <w:semiHidden/>
    <w:unhideWhenUsed/>
    <w:rsid w:val="00DE1B76"/>
    <w:pPr>
      <w:ind w:left="440" w:hanging="220"/>
    </w:pPr>
  </w:style>
  <w:style w:type="paragraph" w:styleId="Index3">
    <w:name w:val="index 3"/>
    <w:basedOn w:val="Normal"/>
    <w:next w:val="Normal"/>
    <w:autoRedefine/>
    <w:uiPriority w:val="99"/>
    <w:semiHidden/>
    <w:unhideWhenUsed/>
    <w:rsid w:val="00DE1B76"/>
    <w:pPr>
      <w:ind w:left="660" w:hanging="220"/>
    </w:pPr>
  </w:style>
  <w:style w:type="paragraph" w:styleId="Index4">
    <w:name w:val="index 4"/>
    <w:basedOn w:val="Normal"/>
    <w:next w:val="Normal"/>
    <w:autoRedefine/>
    <w:uiPriority w:val="99"/>
    <w:semiHidden/>
    <w:unhideWhenUsed/>
    <w:rsid w:val="00DE1B76"/>
    <w:pPr>
      <w:ind w:left="880" w:hanging="220"/>
    </w:pPr>
  </w:style>
  <w:style w:type="paragraph" w:styleId="Index5">
    <w:name w:val="index 5"/>
    <w:basedOn w:val="Normal"/>
    <w:next w:val="Normal"/>
    <w:autoRedefine/>
    <w:uiPriority w:val="99"/>
    <w:semiHidden/>
    <w:unhideWhenUsed/>
    <w:rsid w:val="00DE1B76"/>
    <w:pPr>
      <w:ind w:left="1100" w:hanging="220"/>
    </w:pPr>
  </w:style>
  <w:style w:type="paragraph" w:styleId="Index6">
    <w:name w:val="index 6"/>
    <w:basedOn w:val="Normal"/>
    <w:next w:val="Normal"/>
    <w:autoRedefine/>
    <w:uiPriority w:val="99"/>
    <w:semiHidden/>
    <w:unhideWhenUsed/>
    <w:rsid w:val="00DE1B76"/>
    <w:pPr>
      <w:ind w:left="1320" w:hanging="220"/>
    </w:pPr>
  </w:style>
  <w:style w:type="paragraph" w:styleId="Index7">
    <w:name w:val="index 7"/>
    <w:basedOn w:val="Normal"/>
    <w:next w:val="Normal"/>
    <w:autoRedefine/>
    <w:uiPriority w:val="99"/>
    <w:semiHidden/>
    <w:unhideWhenUsed/>
    <w:rsid w:val="00DE1B76"/>
    <w:pPr>
      <w:ind w:left="1540" w:hanging="220"/>
    </w:pPr>
  </w:style>
  <w:style w:type="paragraph" w:styleId="Index8">
    <w:name w:val="index 8"/>
    <w:basedOn w:val="Normal"/>
    <w:next w:val="Normal"/>
    <w:autoRedefine/>
    <w:uiPriority w:val="99"/>
    <w:semiHidden/>
    <w:unhideWhenUsed/>
    <w:rsid w:val="00DE1B76"/>
    <w:pPr>
      <w:ind w:left="1760" w:hanging="220"/>
    </w:pPr>
  </w:style>
  <w:style w:type="paragraph" w:styleId="Index9">
    <w:name w:val="index 9"/>
    <w:basedOn w:val="Normal"/>
    <w:next w:val="Normal"/>
    <w:autoRedefine/>
    <w:uiPriority w:val="99"/>
    <w:semiHidden/>
    <w:unhideWhenUsed/>
    <w:rsid w:val="00DE1B76"/>
    <w:pPr>
      <w:ind w:left="1980" w:hanging="220"/>
    </w:pPr>
  </w:style>
  <w:style w:type="paragraph" w:styleId="IndexHeading">
    <w:name w:val="index heading"/>
    <w:basedOn w:val="Normal"/>
    <w:next w:val="Index1"/>
    <w:uiPriority w:val="99"/>
    <w:semiHidden/>
    <w:unhideWhenUsed/>
    <w:rsid w:val="00DE1B76"/>
    <w:rPr>
      <w:rFonts w:asciiTheme="majorHAnsi" w:eastAsiaTheme="majorEastAsia" w:hAnsiTheme="majorHAnsi" w:cstheme="majorBidi"/>
      <w:b/>
      <w:bCs/>
    </w:rPr>
  </w:style>
  <w:style w:type="character" w:styleId="IntenseEmphasis">
    <w:name w:val="Intense Emphasis"/>
    <w:basedOn w:val="DefaultParagraphFont"/>
    <w:uiPriority w:val="21"/>
    <w:rsid w:val="00DE1B76"/>
    <w:rPr>
      <w:i/>
      <w:iCs/>
      <w:color w:val="4472C4" w:themeColor="accent1"/>
    </w:rPr>
  </w:style>
  <w:style w:type="paragraph" w:styleId="IntenseQuote">
    <w:name w:val="Intense Quote"/>
    <w:basedOn w:val="Normal"/>
    <w:next w:val="Normal"/>
    <w:link w:val="IntenseQuoteChar"/>
    <w:uiPriority w:val="30"/>
    <w:rsid w:val="00DE1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1B76"/>
    <w:rPr>
      <w:i/>
      <w:iCs/>
      <w:color w:val="4472C4" w:themeColor="accent1"/>
    </w:rPr>
  </w:style>
  <w:style w:type="character" w:styleId="IntenseReference">
    <w:name w:val="Intense Reference"/>
    <w:basedOn w:val="DefaultParagraphFont"/>
    <w:uiPriority w:val="32"/>
    <w:rsid w:val="00DE1B76"/>
    <w:rPr>
      <w:b/>
      <w:bCs/>
      <w:smallCaps/>
      <w:color w:val="4472C4" w:themeColor="accent1"/>
      <w:spacing w:val="5"/>
    </w:rPr>
  </w:style>
  <w:style w:type="character" w:styleId="LineNumber">
    <w:name w:val="line number"/>
    <w:basedOn w:val="DefaultParagraphFont"/>
    <w:uiPriority w:val="99"/>
    <w:semiHidden/>
    <w:unhideWhenUsed/>
    <w:rsid w:val="00DE1B76"/>
  </w:style>
  <w:style w:type="paragraph" w:styleId="List">
    <w:name w:val="List"/>
    <w:basedOn w:val="Normal"/>
    <w:uiPriority w:val="99"/>
    <w:semiHidden/>
    <w:unhideWhenUsed/>
    <w:rsid w:val="00DE1B76"/>
    <w:pPr>
      <w:ind w:left="283" w:hanging="283"/>
      <w:contextualSpacing/>
    </w:pPr>
  </w:style>
  <w:style w:type="paragraph" w:styleId="List2">
    <w:name w:val="List 2"/>
    <w:basedOn w:val="Normal"/>
    <w:uiPriority w:val="99"/>
    <w:semiHidden/>
    <w:unhideWhenUsed/>
    <w:rsid w:val="00DE1B76"/>
    <w:pPr>
      <w:ind w:left="566" w:hanging="283"/>
      <w:contextualSpacing/>
    </w:pPr>
  </w:style>
  <w:style w:type="paragraph" w:styleId="List3">
    <w:name w:val="List 3"/>
    <w:basedOn w:val="Normal"/>
    <w:uiPriority w:val="99"/>
    <w:semiHidden/>
    <w:unhideWhenUsed/>
    <w:rsid w:val="00DE1B76"/>
    <w:pPr>
      <w:ind w:left="849" w:hanging="283"/>
      <w:contextualSpacing/>
    </w:pPr>
  </w:style>
  <w:style w:type="paragraph" w:styleId="List4">
    <w:name w:val="List 4"/>
    <w:basedOn w:val="Normal"/>
    <w:uiPriority w:val="99"/>
    <w:semiHidden/>
    <w:unhideWhenUsed/>
    <w:rsid w:val="00DE1B76"/>
    <w:pPr>
      <w:ind w:left="1132" w:hanging="283"/>
      <w:contextualSpacing/>
    </w:pPr>
  </w:style>
  <w:style w:type="paragraph" w:styleId="List5">
    <w:name w:val="List 5"/>
    <w:basedOn w:val="Normal"/>
    <w:uiPriority w:val="99"/>
    <w:semiHidden/>
    <w:unhideWhenUsed/>
    <w:rsid w:val="00DE1B76"/>
    <w:pPr>
      <w:ind w:left="1415" w:hanging="283"/>
      <w:contextualSpacing/>
    </w:pPr>
  </w:style>
  <w:style w:type="paragraph" w:styleId="ListBullet">
    <w:name w:val="List Bullet"/>
    <w:basedOn w:val="Normal"/>
    <w:uiPriority w:val="99"/>
    <w:semiHidden/>
    <w:unhideWhenUsed/>
    <w:rsid w:val="00DE1B76"/>
    <w:pPr>
      <w:numPr>
        <w:numId w:val="1"/>
      </w:numPr>
      <w:contextualSpacing/>
    </w:pPr>
  </w:style>
  <w:style w:type="paragraph" w:styleId="ListBullet2">
    <w:name w:val="List Bullet 2"/>
    <w:basedOn w:val="Normal"/>
    <w:uiPriority w:val="99"/>
    <w:semiHidden/>
    <w:unhideWhenUsed/>
    <w:rsid w:val="00DE1B76"/>
    <w:pPr>
      <w:numPr>
        <w:numId w:val="2"/>
      </w:numPr>
      <w:contextualSpacing/>
    </w:pPr>
  </w:style>
  <w:style w:type="paragraph" w:styleId="ListBullet3">
    <w:name w:val="List Bullet 3"/>
    <w:basedOn w:val="Normal"/>
    <w:uiPriority w:val="99"/>
    <w:semiHidden/>
    <w:unhideWhenUsed/>
    <w:rsid w:val="00DE1B76"/>
    <w:pPr>
      <w:numPr>
        <w:numId w:val="3"/>
      </w:numPr>
      <w:contextualSpacing/>
    </w:pPr>
  </w:style>
  <w:style w:type="paragraph" w:styleId="ListBullet4">
    <w:name w:val="List Bullet 4"/>
    <w:basedOn w:val="Normal"/>
    <w:uiPriority w:val="99"/>
    <w:semiHidden/>
    <w:unhideWhenUsed/>
    <w:rsid w:val="00DE1B76"/>
    <w:pPr>
      <w:numPr>
        <w:numId w:val="4"/>
      </w:numPr>
      <w:contextualSpacing/>
    </w:pPr>
  </w:style>
  <w:style w:type="paragraph" w:styleId="ListBullet5">
    <w:name w:val="List Bullet 5"/>
    <w:basedOn w:val="Normal"/>
    <w:uiPriority w:val="99"/>
    <w:semiHidden/>
    <w:unhideWhenUsed/>
    <w:rsid w:val="00DE1B76"/>
    <w:pPr>
      <w:numPr>
        <w:numId w:val="5"/>
      </w:numPr>
      <w:contextualSpacing/>
    </w:pPr>
  </w:style>
  <w:style w:type="paragraph" w:styleId="ListContinue">
    <w:name w:val="List Continue"/>
    <w:basedOn w:val="Normal"/>
    <w:uiPriority w:val="99"/>
    <w:semiHidden/>
    <w:unhideWhenUsed/>
    <w:rsid w:val="00DE1B76"/>
    <w:pPr>
      <w:spacing w:after="120"/>
      <w:ind w:left="283"/>
      <w:contextualSpacing/>
    </w:pPr>
  </w:style>
  <w:style w:type="paragraph" w:styleId="ListContinue2">
    <w:name w:val="List Continue 2"/>
    <w:basedOn w:val="Normal"/>
    <w:uiPriority w:val="99"/>
    <w:semiHidden/>
    <w:unhideWhenUsed/>
    <w:rsid w:val="00DE1B76"/>
    <w:pPr>
      <w:spacing w:after="120"/>
      <w:ind w:left="566"/>
      <w:contextualSpacing/>
    </w:pPr>
  </w:style>
  <w:style w:type="paragraph" w:styleId="ListContinue3">
    <w:name w:val="List Continue 3"/>
    <w:basedOn w:val="Normal"/>
    <w:uiPriority w:val="99"/>
    <w:semiHidden/>
    <w:unhideWhenUsed/>
    <w:rsid w:val="00DE1B76"/>
    <w:pPr>
      <w:spacing w:after="120"/>
      <w:ind w:left="849"/>
      <w:contextualSpacing/>
    </w:pPr>
  </w:style>
  <w:style w:type="paragraph" w:styleId="ListContinue4">
    <w:name w:val="List Continue 4"/>
    <w:basedOn w:val="Normal"/>
    <w:uiPriority w:val="99"/>
    <w:semiHidden/>
    <w:unhideWhenUsed/>
    <w:rsid w:val="00DE1B76"/>
    <w:pPr>
      <w:spacing w:after="120"/>
      <w:ind w:left="1132"/>
      <w:contextualSpacing/>
    </w:pPr>
  </w:style>
  <w:style w:type="paragraph" w:styleId="ListContinue5">
    <w:name w:val="List Continue 5"/>
    <w:basedOn w:val="Normal"/>
    <w:uiPriority w:val="99"/>
    <w:semiHidden/>
    <w:unhideWhenUsed/>
    <w:rsid w:val="00DE1B76"/>
    <w:pPr>
      <w:spacing w:after="120"/>
      <w:ind w:left="1415"/>
      <w:contextualSpacing/>
    </w:pPr>
  </w:style>
  <w:style w:type="paragraph" w:styleId="ListNumber">
    <w:name w:val="List Number"/>
    <w:basedOn w:val="Normal"/>
    <w:uiPriority w:val="99"/>
    <w:semiHidden/>
    <w:unhideWhenUsed/>
    <w:rsid w:val="00DE1B76"/>
    <w:pPr>
      <w:numPr>
        <w:numId w:val="6"/>
      </w:numPr>
      <w:contextualSpacing/>
    </w:pPr>
  </w:style>
  <w:style w:type="paragraph" w:styleId="ListNumber2">
    <w:name w:val="List Number 2"/>
    <w:basedOn w:val="Normal"/>
    <w:uiPriority w:val="99"/>
    <w:semiHidden/>
    <w:unhideWhenUsed/>
    <w:rsid w:val="00DE1B76"/>
    <w:pPr>
      <w:numPr>
        <w:numId w:val="7"/>
      </w:numPr>
      <w:contextualSpacing/>
    </w:pPr>
  </w:style>
  <w:style w:type="paragraph" w:styleId="ListNumber3">
    <w:name w:val="List Number 3"/>
    <w:basedOn w:val="Normal"/>
    <w:uiPriority w:val="99"/>
    <w:semiHidden/>
    <w:unhideWhenUsed/>
    <w:rsid w:val="00DE1B76"/>
    <w:pPr>
      <w:numPr>
        <w:numId w:val="8"/>
      </w:numPr>
      <w:contextualSpacing/>
    </w:pPr>
  </w:style>
  <w:style w:type="paragraph" w:styleId="ListNumber4">
    <w:name w:val="List Number 4"/>
    <w:basedOn w:val="Normal"/>
    <w:uiPriority w:val="99"/>
    <w:semiHidden/>
    <w:unhideWhenUsed/>
    <w:rsid w:val="00DE1B76"/>
    <w:pPr>
      <w:numPr>
        <w:numId w:val="9"/>
      </w:numPr>
      <w:contextualSpacing/>
    </w:pPr>
  </w:style>
  <w:style w:type="paragraph" w:styleId="ListNumber5">
    <w:name w:val="List Number 5"/>
    <w:basedOn w:val="Normal"/>
    <w:uiPriority w:val="99"/>
    <w:semiHidden/>
    <w:unhideWhenUsed/>
    <w:rsid w:val="00DE1B76"/>
    <w:pPr>
      <w:numPr>
        <w:numId w:val="10"/>
      </w:numPr>
      <w:contextualSpacing/>
    </w:pPr>
  </w:style>
  <w:style w:type="paragraph" w:styleId="ListParagraph">
    <w:name w:val="List Paragraph"/>
    <w:basedOn w:val="Normal"/>
    <w:qFormat/>
    <w:rsid w:val="00DE1B76"/>
    <w:pPr>
      <w:ind w:left="720"/>
      <w:contextualSpacing/>
    </w:pPr>
  </w:style>
  <w:style w:type="paragraph" w:styleId="MacroText">
    <w:name w:val="macro"/>
    <w:link w:val="MacroTextChar"/>
    <w:uiPriority w:val="99"/>
    <w:semiHidden/>
    <w:unhideWhenUsed/>
    <w:rsid w:val="00DE1B7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E1B76"/>
    <w:rPr>
      <w:rFonts w:ascii="Consolas" w:hAnsi="Consolas"/>
      <w:sz w:val="20"/>
      <w:szCs w:val="20"/>
    </w:rPr>
  </w:style>
  <w:style w:type="character" w:styleId="Mention">
    <w:name w:val="Mention"/>
    <w:basedOn w:val="DefaultParagraphFont"/>
    <w:uiPriority w:val="99"/>
    <w:semiHidden/>
    <w:unhideWhenUsed/>
    <w:rsid w:val="00DE1B76"/>
    <w:rPr>
      <w:color w:val="2B579A"/>
      <w:shd w:val="clear" w:color="auto" w:fill="E1DFDD"/>
    </w:rPr>
  </w:style>
  <w:style w:type="paragraph" w:styleId="MessageHeader">
    <w:name w:val="Message Header"/>
    <w:basedOn w:val="Normal"/>
    <w:link w:val="MessageHeaderChar"/>
    <w:uiPriority w:val="99"/>
    <w:semiHidden/>
    <w:unhideWhenUsed/>
    <w:rsid w:val="00DE1B7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1B76"/>
    <w:rPr>
      <w:rFonts w:asciiTheme="majorHAnsi" w:eastAsiaTheme="majorEastAsia" w:hAnsiTheme="majorHAnsi" w:cstheme="majorBidi"/>
      <w:sz w:val="24"/>
      <w:szCs w:val="24"/>
      <w:shd w:val="pct20" w:color="auto" w:fill="auto"/>
    </w:rPr>
  </w:style>
  <w:style w:type="paragraph" w:styleId="NoSpacing">
    <w:name w:val="No Spacing"/>
    <w:uiPriority w:val="1"/>
    <w:rsid w:val="00DE1B76"/>
    <w:pPr>
      <w:spacing w:after="0" w:line="240" w:lineRule="auto"/>
    </w:pPr>
  </w:style>
  <w:style w:type="paragraph" w:styleId="NormalWeb">
    <w:name w:val="Normal (Web)"/>
    <w:basedOn w:val="Normal"/>
    <w:uiPriority w:val="99"/>
    <w:semiHidden/>
    <w:unhideWhenUsed/>
    <w:rsid w:val="00DE1B76"/>
  </w:style>
  <w:style w:type="paragraph" w:styleId="NormalIndent">
    <w:name w:val="Normal Indent"/>
    <w:basedOn w:val="Normal"/>
    <w:uiPriority w:val="99"/>
    <w:semiHidden/>
    <w:unhideWhenUsed/>
    <w:rsid w:val="00DE1B76"/>
    <w:pPr>
      <w:ind w:left="720"/>
    </w:pPr>
  </w:style>
  <w:style w:type="paragraph" w:styleId="NoteHeading">
    <w:name w:val="Note Heading"/>
    <w:basedOn w:val="Normal"/>
    <w:next w:val="Normal"/>
    <w:link w:val="NoteHeadingChar"/>
    <w:uiPriority w:val="99"/>
    <w:semiHidden/>
    <w:unhideWhenUsed/>
    <w:rsid w:val="00DE1B76"/>
  </w:style>
  <w:style w:type="character" w:customStyle="1" w:styleId="NoteHeadingChar">
    <w:name w:val="Note Heading Char"/>
    <w:basedOn w:val="DefaultParagraphFont"/>
    <w:link w:val="NoteHeading"/>
    <w:uiPriority w:val="99"/>
    <w:semiHidden/>
    <w:rsid w:val="00DE1B76"/>
  </w:style>
  <w:style w:type="character" w:styleId="PageNumber">
    <w:name w:val="page number"/>
    <w:basedOn w:val="DefaultParagraphFont"/>
    <w:uiPriority w:val="99"/>
    <w:semiHidden/>
    <w:unhideWhenUsed/>
    <w:rsid w:val="00DE1B76"/>
  </w:style>
  <w:style w:type="character" w:styleId="PlaceholderText">
    <w:name w:val="Placeholder Text"/>
    <w:basedOn w:val="DefaultParagraphFont"/>
    <w:uiPriority w:val="99"/>
    <w:semiHidden/>
    <w:rsid w:val="00DE1B76"/>
    <w:rPr>
      <w:color w:val="808080"/>
    </w:rPr>
  </w:style>
  <w:style w:type="paragraph" w:styleId="PlainText">
    <w:name w:val="Plain Text"/>
    <w:basedOn w:val="Normal"/>
    <w:link w:val="PlainTextChar"/>
    <w:uiPriority w:val="99"/>
    <w:semiHidden/>
    <w:unhideWhenUsed/>
    <w:rsid w:val="00DE1B76"/>
    <w:rPr>
      <w:rFonts w:ascii="Consolas" w:hAnsi="Consolas"/>
      <w:sz w:val="21"/>
      <w:szCs w:val="21"/>
    </w:rPr>
  </w:style>
  <w:style w:type="character" w:customStyle="1" w:styleId="PlainTextChar">
    <w:name w:val="Plain Text Char"/>
    <w:basedOn w:val="DefaultParagraphFont"/>
    <w:link w:val="PlainText"/>
    <w:uiPriority w:val="99"/>
    <w:semiHidden/>
    <w:rsid w:val="00DE1B76"/>
    <w:rPr>
      <w:rFonts w:ascii="Consolas" w:hAnsi="Consolas"/>
      <w:sz w:val="21"/>
      <w:szCs w:val="21"/>
    </w:rPr>
  </w:style>
  <w:style w:type="paragraph" w:styleId="Quote">
    <w:name w:val="Quote"/>
    <w:basedOn w:val="Normal"/>
    <w:next w:val="Normal"/>
    <w:link w:val="QuoteChar"/>
    <w:uiPriority w:val="29"/>
    <w:rsid w:val="00DE1B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1B76"/>
    <w:rPr>
      <w:i/>
      <w:iCs/>
      <w:color w:val="404040" w:themeColor="text1" w:themeTint="BF"/>
    </w:rPr>
  </w:style>
  <w:style w:type="paragraph" w:styleId="Salutation">
    <w:name w:val="Salutation"/>
    <w:basedOn w:val="Normal"/>
    <w:next w:val="Normal"/>
    <w:link w:val="SalutationChar"/>
    <w:uiPriority w:val="99"/>
    <w:semiHidden/>
    <w:unhideWhenUsed/>
    <w:rsid w:val="00DE1B76"/>
  </w:style>
  <w:style w:type="character" w:customStyle="1" w:styleId="SalutationChar">
    <w:name w:val="Salutation Char"/>
    <w:basedOn w:val="DefaultParagraphFont"/>
    <w:link w:val="Salutation"/>
    <w:uiPriority w:val="99"/>
    <w:semiHidden/>
    <w:rsid w:val="00DE1B76"/>
  </w:style>
  <w:style w:type="paragraph" w:styleId="Signature">
    <w:name w:val="Signature"/>
    <w:basedOn w:val="Normal"/>
    <w:link w:val="SignatureChar"/>
    <w:uiPriority w:val="99"/>
    <w:semiHidden/>
    <w:unhideWhenUsed/>
    <w:rsid w:val="00DE1B76"/>
    <w:pPr>
      <w:ind w:left="4252"/>
    </w:pPr>
  </w:style>
  <w:style w:type="character" w:customStyle="1" w:styleId="SignatureChar">
    <w:name w:val="Signature Char"/>
    <w:basedOn w:val="DefaultParagraphFont"/>
    <w:link w:val="Signature"/>
    <w:uiPriority w:val="99"/>
    <w:semiHidden/>
    <w:rsid w:val="00DE1B76"/>
  </w:style>
  <w:style w:type="character" w:styleId="SmartHyperlink">
    <w:name w:val="Smart Hyperlink"/>
    <w:basedOn w:val="DefaultParagraphFont"/>
    <w:uiPriority w:val="99"/>
    <w:semiHidden/>
    <w:unhideWhenUsed/>
    <w:rsid w:val="00DE1B76"/>
    <w:rPr>
      <w:u w:val="dotted"/>
    </w:rPr>
  </w:style>
  <w:style w:type="character" w:styleId="Strong">
    <w:name w:val="Strong"/>
    <w:basedOn w:val="DefaultParagraphFont"/>
    <w:uiPriority w:val="22"/>
    <w:rsid w:val="00DE1B76"/>
    <w:rPr>
      <w:b/>
      <w:bCs/>
    </w:rPr>
  </w:style>
  <w:style w:type="paragraph" w:styleId="Subtitle">
    <w:name w:val="Subtitle"/>
    <w:basedOn w:val="Normal"/>
    <w:next w:val="Normal"/>
    <w:link w:val="SubtitleChar"/>
    <w:uiPriority w:val="11"/>
    <w:rsid w:val="00DE1B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B76"/>
    <w:rPr>
      <w:rFonts w:eastAsiaTheme="minorEastAsia"/>
      <w:color w:val="5A5A5A" w:themeColor="text1" w:themeTint="A5"/>
      <w:spacing w:val="15"/>
    </w:rPr>
  </w:style>
  <w:style w:type="character" w:styleId="SubtleEmphasis">
    <w:name w:val="Subtle Emphasis"/>
    <w:basedOn w:val="DefaultParagraphFont"/>
    <w:uiPriority w:val="19"/>
    <w:rsid w:val="00DE1B76"/>
    <w:rPr>
      <w:i/>
      <w:iCs/>
      <w:color w:val="404040" w:themeColor="text1" w:themeTint="BF"/>
    </w:rPr>
  </w:style>
  <w:style w:type="character" w:styleId="SubtleReference">
    <w:name w:val="Subtle Reference"/>
    <w:basedOn w:val="DefaultParagraphFont"/>
    <w:uiPriority w:val="31"/>
    <w:rsid w:val="00DE1B76"/>
    <w:rPr>
      <w:smallCaps/>
      <w:color w:val="5A5A5A" w:themeColor="text1" w:themeTint="A5"/>
    </w:rPr>
  </w:style>
  <w:style w:type="paragraph" w:styleId="TableofAuthorities">
    <w:name w:val="table of authorities"/>
    <w:basedOn w:val="Normal"/>
    <w:next w:val="Normal"/>
    <w:uiPriority w:val="99"/>
    <w:semiHidden/>
    <w:unhideWhenUsed/>
    <w:rsid w:val="00DE1B76"/>
    <w:pPr>
      <w:ind w:left="220" w:hanging="220"/>
    </w:pPr>
  </w:style>
  <w:style w:type="paragraph" w:styleId="TableofFigures">
    <w:name w:val="table of figures"/>
    <w:basedOn w:val="Normal"/>
    <w:next w:val="Normal"/>
    <w:uiPriority w:val="99"/>
    <w:semiHidden/>
    <w:unhideWhenUsed/>
    <w:rsid w:val="00DE1B76"/>
  </w:style>
  <w:style w:type="paragraph" w:styleId="Title">
    <w:name w:val="Title"/>
    <w:basedOn w:val="Normal"/>
    <w:next w:val="Normal"/>
    <w:link w:val="TitleChar"/>
    <w:uiPriority w:val="10"/>
    <w:rsid w:val="00DE1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B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1B76"/>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1B76"/>
    <w:pPr>
      <w:spacing w:after="100"/>
    </w:pPr>
  </w:style>
  <w:style w:type="paragraph" w:styleId="TOC2">
    <w:name w:val="toc 2"/>
    <w:basedOn w:val="Normal"/>
    <w:next w:val="Normal"/>
    <w:autoRedefine/>
    <w:uiPriority w:val="39"/>
    <w:semiHidden/>
    <w:unhideWhenUsed/>
    <w:rsid w:val="00DE1B76"/>
    <w:pPr>
      <w:spacing w:after="100"/>
      <w:ind w:left="220"/>
    </w:pPr>
  </w:style>
  <w:style w:type="paragraph" w:styleId="TOC3">
    <w:name w:val="toc 3"/>
    <w:basedOn w:val="Normal"/>
    <w:next w:val="Normal"/>
    <w:autoRedefine/>
    <w:uiPriority w:val="39"/>
    <w:semiHidden/>
    <w:unhideWhenUsed/>
    <w:rsid w:val="00DE1B76"/>
    <w:pPr>
      <w:spacing w:after="100"/>
      <w:ind w:left="440"/>
    </w:pPr>
  </w:style>
  <w:style w:type="paragraph" w:styleId="TOC4">
    <w:name w:val="toc 4"/>
    <w:basedOn w:val="Normal"/>
    <w:next w:val="Normal"/>
    <w:autoRedefine/>
    <w:uiPriority w:val="39"/>
    <w:semiHidden/>
    <w:unhideWhenUsed/>
    <w:rsid w:val="00DE1B76"/>
    <w:pPr>
      <w:spacing w:after="100"/>
      <w:ind w:left="660"/>
    </w:pPr>
  </w:style>
  <w:style w:type="paragraph" w:styleId="TOC5">
    <w:name w:val="toc 5"/>
    <w:basedOn w:val="Normal"/>
    <w:next w:val="Normal"/>
    <w:autoRedefine/>
    <w:uiPriority w:val="39"/>
    <w:semiHidden/>
    <w:unhideWhenUsed/>
    <w:rsid w:val="00DE1B76"/>
    <w:pPr>
      <w:spacing w:after="100"/>
      <w:ind w:left="880"/>
    </w:pPr>
  </w:style>
  <w:style w:type="paragraph" w:styleId="TOC6">
    <w:name w:val="toc 6"/>
    <w:basedOn w:val="Normal"/>
    <w:next w:val="Normal"/>
    <w:autoRedefine/>
    <w:uiPriority w:val="39"/>
    <w:semiHidden/>
    <w:unhideWhenUsed/>
    <w:rsid w:val="00DE1B76"/>
    <w:pPr>
      <w:spacing w:after="100"/>
      <w:ind w:left="1100"/>
    </w:pPr>
  </w:style>
  <w:style w:type="paragraph" w:styleId="TOC7">
    <w:name w:val="toc 7"/>
    <w:basedOn w:val="Normal"/>
    <w:next w:val="Normal"/>
    <w:autoRedefine/>
    <w:uiPriority w:val="39"/>
    <w:semiHidden/>
    <w:unhideWhenUsed/>
    <w:rsid w:val="00DE1B76"/>
    <w:pPr>
      <w:spacing w:after="100"/>
      <w:ind w:left="1320"/>
    </w:pPr>
  </w:style>
  <w:style w:type="paragraph" w:styleId="TOC8">
    <w:name w:val="toc 8"/>
    <w:basedOn w:val="Normal"/>
    <w:next w:val="Normal"/>
    <w:autoRedefine/>
    <w:uiPriority w:val="39"/>
    <w:semiHidden/>
    <w:unhideWhenUsed/>
    <w:rsid w:val="00DE1B76"/>
    <w:pPr>
      <w:spacing w:after="100"/>
      <w:ind w:left="1540"/>
    </w:pPr>
  </w:style>
  <w:style w:type="paragraph" w:styleId="TOC9">
    <w:name w:val="toc 9"/>
    <w:basedOn w:val="Normal"/>
    <w:next w:val="Normal"/>
    <w:autoRedefine/>
    <w:uiPriority w:val="39"/>
    <w:semiHidden/>
    <w:unhideWhenUsed/>
    <w:rsid w:val="00DE1B76"/>
    <w:pPr>
      <w:spacing w:after="100"/>
      <w:ind w:left="1760"/>
    </w:pPr>
  </w:style>
  <w:style w:type="paragraph" w:styleId="TOCHeading">
    <w:name w:val="TOC Heading"/>
    <w:basedOn w:val="Heading1"/>
    <w:next w:val="Normal"/>
    <w:uiPriority w:val="39"/>
    <w:semiHidden/>
    <w:unhideWhenUsed/>
    <w:rsid w:val="00DE1B76"/>
    <w:pPr>
      <w:outlineLvl w:val="9"/>
    </w:pPr>
  </w:style>
  <w:style w:type="character" w:styleId="UnresolvedMention">
    <w:name w:val="Unresolved Mention"/>
    <w:basedOn w:val="DefaultParagraphFont"/>
    <w:uiPriority w:val="99"/>
    <w:semiHidden/>
    <w:unhideWhenUsed/>
    <w:rsid w:val="00DE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69011">
      <w:bodyDiv w:val="1"/>
      <w:marLeft w:val="0"/>
      <w:marRight w:val="0"/>
      <w:marTop w:val="0"/>
      <w:marBottom w:val="0"/>
      <w:divBdr>
        <w:top w:val="none" w:sz="0" w:space="0" w:color="auto"/>
        <w:left w:val="none" w:sz="0" w:space="0" w:color="auto"/>
        <w:bottom w:val="none" w:sz="0" w:space="0" w:color="auto"/>
        <w:right w:val="none" w:sz="0" w:space="0" w:color="auto"/>
      </w:divBdr>
      <w:divsChild>
        <w:div w:id="21092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mailto:pipsita.moharana@zensa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Pipsita Moharana</cp:lastModifiedBy>
  <cp:revision>2</cp:revision>
  <dcterms:created xsi:type="dcterms:W3CDTF">2021-05-31T16:12:00Z</dcterms:created>
  <dcterms:modified xsi:type="dcterms:W3CDTF">2021-05-31T16:12:00Z</dcterms:modified>
</cp:coreProperties>
</file>